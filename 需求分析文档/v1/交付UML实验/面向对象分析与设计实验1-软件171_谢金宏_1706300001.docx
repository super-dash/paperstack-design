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07379" w14:textId="77777777" w:rsidR="00F8658E" w:rsidRDefault="00F8658E" w:rsidP="00F8658E">
      <w:pPr>
        <w:jc w:val="center"/>
      </w:pPr>
      <w:bookmarkStart w:id="0" w:name="OLE_LINK3"/>
      <w:r>
        <w:rPr>
          <w:rFonts w:ascii="黑体" w:eastAsia="黑体" w:hAnsi="黑体" w:cs="黑体" w:hint="eastAsia"/>
          <w:b/>
          <w:sz w:val="40"/>
        </w:rPr>
        <w:t>广州大学学生实验报告</w:t>
      </w:r>
    </w:p>
    <w:p w14:paraId="004AA5BA" w14:textId="77777777" w:rsidR="00F8658E" w:rsidRDefault="00F8658E" w:rsidP="00F8658E">
      <w:pPr>
        <w:jc w:val="center"/>
        <w:rPr>
          <w:rFonts w:ascii="黑体" w:eastAsia="黑体" w:hAnsi="黑体" w:cs="黑体" w:hint="eastAsia"/>
          <w:b/>
          <w:sz w:val="40"/>
        </w:rPr>
      </w:pPr>
    </w:p>
    <w:p w14:paraId="4AC48FF6" w14:textId="77777777" w:rsidR="00F8658E" w:rsidRDefault="00F8658E" w:rsidP="00F8658E">
      <w:pPr>
        <w:tabs>
          <w:tab w:val="right" w:pos="8306"/>
        </w:tabs>
      </w:pPr>
      <w:r>
        <w:rPr>
          <w:rFonts w:hint="eastAsia"/>
          <w:b/>
          <w:szCs w:val="21"/>
        </w:rPr>
        <w:t>开课学院及实验室：</w:t>
      </w:r>
      <w:bookmarkStart w:id="1" w:name="OLE_LINK6"/>
      <w:r>
        <w:rPr>
          <w:rFonts w:eastAsia="楷体" w:hint="eastAsia"/>
          <w:b/>
          <w:szCs w:val="21"/>
        </w:rPr>
        <w:t>计算机科学与工程实验室</w:t>
      </w:r>
      <w:r>
        <w:rPr>
          <w:rFonts w:eastAsia="Times New Roman" w:hint="eastAsia"/>
          <w:b/>
          <w:szCs w:val="21"/>
        </w:rPr>
        <w:t xml:space="preserve"> </w:t>
      </w:r>
      <w:r>
        <w:rPr>
          <w:rFonts w:eastAsia="楷体" w:hint="eastAsia"/>
          <w:b/>
          <w:szCs w:val="21"/>
        </w:rPr>
        <w:t>41</w:t>
      </w:r>
      <w:bookmarkEnd w:id="1"/>
      <w:r>
        <w:rPr>
          <w:rFonts w:eastAsia="楷体" w:hint="eastAsia"/>
          <w:b/>
          <w:szCs w:val="21"/>
        </w:rPr>
        <w:t>6A</w:t>
      </w:r>
      <w:r>
        <w:rPr>
          <w:rFonts w:hint="eastAsia"/>
          <w:b/>
          <w:szCs w:val="21"/>
        </w:rPr>
        <w:tab/>
        <w:t>2019年10月20日</w:t>
      </w:r>
    </w:p>
    <w:tbl>
      <w:tblPr>
        <w:tblW w:w="0" w:type="auto"/>
        <w:tblInd w:w="108" w:type="dxa"/>
        <w:tblLayout w:type="fixed"/>
        <w:tblLook w:val="0000" w:firstRow="0" w:lastRow="0" w:firstColumn="0" w:lastColumn="0" w:noHBand="0" w:noVBand="0"/>
      </w:tblPr>
      <w:tblGrid>
        <w:gridCol w:w="881"/>
        <w:gridCol w:w="1312"/>
        <w:gridCol w:w="991"/>
        <w:gridCol w:w="1317"/>
        <w:gridCol w:w="538"/>
        <w:gridCol w:w="1324"/>
        <w:gridCol w:w="790"/>
        <w:gridCol w:w="1430"/>
      </w:tblGrid>
      <w:tr w:rsidR="00F8658E" w14:paraId="51439F83" w14:textId="77777777" w:rsidTr="00996034">
        <w:tc>
          <w:tcPr>
            <w:tcW w:w="881" w:type="dxa"/>
            <w:tcBorders>
              <w:top w:val="single" w:sz="4" w:space="0" w:color="000000"/>
              <w:left w:val="single" w:sz="4" w:space="0" w:color="000000"/>
              <w:bottom w:val="single" w:sz="4" w:space="0" w:color="000000"/>
            </w:tcBorders>
            <w:shd w:val="clear" w:color="auto" w:fill="auto"/>
            <w:vAlign w:val="center"/>
          </w:tcPr>
          <w:p w14:paraId="71D39D78" w14:textId="77777777" w:rsidR="00F8658E" w:rsidRDefault="00F8658E" w:rsidP="00996034">
            <w:pPr>
              <w:jc w:val="center"/>
            </w:pPr>
            <w:r>
              <w:rPr>
                <w:rFonts w:ascii="宋体" w:hAnsi="宋体" w:cs="宋体" w:hint="eastAsia"/>
                <w:b/>
                <w:sz w:val="20"/>
              </w:rPr>
              <w:t>学院</w:t>
            </w:r>
          </w:p>
        </w:tc>
        <w:tc>
          <w:tcPr>
            <w:tcW w:w="1312" w:type="dxa"/>
            <w:tcBorders>
              <w:top w:val="single" w:sz="4" w:space="0" w:color="000000"/>
              <w:left w:val="single" w:sz="4" w:space="0" w:color="000000"/>
              <w:bottom w:val="single" w:sz="4" w:space="0" w:color="000000"/>
            </w:tcBorders>
            <w:shd w:val="clear" w:color="auto" w:fill="auto"/>
            <w:vAlign w:val="center"/>
          </w:tcPr>
          <w:p w14:paraId="5E4CE94C" w14:textId="77777777" w:rsidR="00F8658E" w:rsidRDefault="00F8658E" w:rsidP="00996034">
            <w:pPr>
              <w:jc w:val="center"/>
            </w:pPr>
            <w:r>
              <w:rPr>
                <w:rFonts w:eastAsia="楷体" w:hint="eastAsia"/>
                <w:sz w:val="18"/>
                <w:szCs w:val="18"/>
              </w:rPr>
              <w:t>计算机科学与教育软件学院</w:t>
            </w:r>
          </w:p>
        </w:tc>
        <w:tc>
          <w:tcPr>
            <w:tcW w:w="991" w:type="dxa"/>
            <w:tcBorders>
              <w:top w:val="single" w:sz="4" w:space="0" w:color="000000"/>
              <w:left w:val="single" w:sz="4" w:space="0" w:color="000000"/>
              <w:bottom w:val="single" w:sz="4" w:space="0" w:color="000000"/>
            </w:tcBorders>
            <w:shd w:val="clear" w:color="auto" w:fill="auto"/>
            <w:vAlign w:val="center"/>
          </w:tcPr>
          <w:p w14:paraId="479EE73E" w14:textId="77777777" w:rsidR="00F8658E" w:rsidRDefault="00F8658E" w:rsidP="00996034">
            <w:pPr>
              <w:jc w:val="center"/>
            </w:pPr>
            <w:r>
              <w:rPr>
                <w:rFonts w:ascii="宋体" w:hAnsi="宋体" w:cs="宋体" w:hint="eastAsia"/>
                <w:b/>
                <w:sz w:val="20"/>
              </w:rPr>
              <w:t>年级</w:t>
            </w:r>
            <w:r>
              <w:rPr>
                <w:rFonts w:ascii="宋体" w:hAnsi="宋体" w:cs="宋体" w:hint="eastAsia"/>
                <w:b/>
                <w:sz w:val="20"/>
              </w:rPr>
              <w:t>/</w:t>
            </w:r>
            <w:r>
              <w:rPr>
                <w:rFonts w:ascii="宋体" w:hAnsi="宋体" w:cs="宋体" w:hint="eastAsia"/>
                <w:b/>
                <w:sz w:val="20"/>
              </w:rPr>
              <w:t>专业</w:t>
            </w:r>
            <w:r>
              <w:rPr>
                <w:rFonts w:ascii="宋体" w:hAnsi="宋体" w:cs="宋体" w:hint="eastAsia"/>
                <w:b/>
                <w:sz w:val="20"/>
              </w:rPr>
              <w:t>/</w:t>
            </w:r>
            <w:r>
              <w:rPr>
                <w:rFonts w:ascii="宋体" w:hAnsi="宋体" w:cs="宋体" w:hint="eastAsia"/>
                <w:b/>
                <w:sz w:val="20"/>
              </w:rPr>
              <w:t>班</w:t>
            </w:r>
          </w:p>
        </w:tc>
        <w:tc>
          <w:tcPr>
            <w:tcW w:w="1317" w:type="dxa"/>
            <w:tcBorders>
              <w:top w:val="single" w:sz="4" w:space="0" w:color="000000"/>
              <w:left w:val="single" w:sz="4" w:space="0" w:color="000000"/>
              <w:bottom w:val="single" w:sz="4" w:space="0" w:color="000000"/>
            </w:tcBorders>
            <w:shd w:val="clear" w:color="auto" w:fill="auto"/>
            <w:vAlign w:val="center"/>
          </w:tcPr>
          <w:p w14:paraId="361A1F2C" w14:textId="77777777" w:rsidR="00F8658E" w:rsidRDefault="00F8658E" w:rsidP="00996034">
            <w:pPr>
              <w:jc w:val="center"/>
            </w:pPr>
            <w:r>
              <w:rPr>
                <w:rFonts w:eastAsia="楷体" w:hint="eastAsia"/>
                <w:sz w:val="18"/>
                <w:szCs w:val="18"/>
              </w:rPr>
              <w:t>软件工程</w:t>
            </w:r>
            <w:r>
              <w:rPr>
                <w:rFonts w:eastAsia="Times New Roman" w:hint="eastAsia"/>
                <w:sz w:val="18"/>
                <w:szCs w:val="18"/>
              </w:rPr>
              <w:t xml:space="preserve"> </w:t>
            </w:r>
            <w:r>
              <w:rPr>
                <w:rFonts w:eastAsia="楷体" w:hint="eastAsia"/>
                <w:sz w:val="18"/>
                <w:szCs w:val="18"/>
              </w:rPr>
              <w:t>171</w:t>
            </w:r>
          </w:p>
        </w:tc>
        <w:tc>
          <w:tcPr>
            <w:tcW w:w="538" w:type="dxa"/>
            <w:tcBorders>
              <w:top w:val="single" w:sz="4" w:space="0" w:color="000000"/>
              <w:left w:val="single" w:sz="4" w:space="0" w:color="000000"/>
              <w:bottom w:val="single" w:sz="4" w:space="0" w:color="000000"/>
            </w:tcBorders>
            <w:shd w:val="clear" w:color="auto" w:fill="auto"/>
            <w:vAlign w:val="center"/>
          </w:tcPr>
          <w:p w14:paraId="232AB92C" w14:textId="77777777" w:rsidR="00F8658E" w:rsidRDefault="00F8658E" w:rsidP="00996034">
            <w:pPr>
              <w:jc w:val="center"/>
            </w:pPr>
            <w:r>
              <w:rPr>
                <w:rFonts w:ascii="宋体" w:hAnsi="宋体" w:cs="宋体" w:hint="eastAsia"/>
                <w:b/>
                <w:sz w:val="20"/>
              </w:rPr>
              <w:t>姓名</w:t>
            </w:r>
          </w:p>
        </w:tc>
        <w:tc>
          <w:tcPr>
            <w:tcW w:w="1324" w:type="dxa"/>
            <w:tcBorders>
              <w:top w:val="single" w:sz="4" w:space="0" w:color="000000"/>
              <w:left w:val="single" w:sz="4" w:space="0" w:color="000000"/>
              <w:bottom w:val="single" w:sz="4" w:space="0" w:color="000000"/>
            </w:tcBorders>
            <w:shd w:val="clear" w:color="auto" w:fill="auto"/>
            <w:vAlign w:val="center"/>
          </w:tcPr>
          <w:p w14:paraId="390E8CD3" w14:textId="77777777" w:rsidR="00F8658E" w:rsidRPr="00617E27" w:rsidRDefault="00F8658E" w:rsidP="00996034">
            <w:pPr>
              <w:jc w:val="center"/>
              <w:rPr>
                <w:rFonts w:ascii="楷体" w:eastAsia="楷体" w:hAnsi="楷体"/>
              </w:rPr>
            </w:pPr>
            <w:r w:rsidRPr="00617E27">
              <w:rPr>
                <w:rFonts w:ascii="楷体" w:eastAsia="楷体" w:hAnsi="楷体" w:hint="eastAsia"/>
              </w:rPr>
              <w:t>谢金宏</w:t>
            </w:r>
          </w:p>
        </w:tc>
        <w:tc>
          <w:tcPr>
            <w:tcW w:w="790" w:type="dxa"/>
            <w:tcBorders>
              <w:top w:val="single" w:sz="4" w:space="0" w:color="000000"/>
              <w:left w:val="single" w:sz="4" w:space="0" w:color="000000"/>
              <w:bottom w:val="single" w:sz="4" w:space="0" w:color="000000"/>
            </w:tcBorders>
            <w:shd w:val="clear" w:color="auto" w:fill="auto"/>
            <w:vAlign w:val="center"/>
          </w:tcPr>
          <w:p w14:paraId="7E3D4B32" w14:textId="77777777" w:rsidR="00F8658E" w:rsidRDefault="00F8658E" w:rsidP="00996034">
            <w:pPr>
              <w:jc w:val="center"/>
            </w:pPr>
            <w:r>
              <w:rPr>
                <w:rFonts w:ascii="宋体" w:hAnsi="宋体" w:cs="宋体" w:hint="eastAsia"/>
                <w:b/>
                <w:sz w:val="20"/>
              </w:rPr>
              <w:t>学号</w:t>
            </w:r>
          </w:p>
        </w:tc>
        <w:tc>
          <w:tcPr>
            <w:tcW w:w="1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AC77C" w14:textId="77777777" w:rsidR="00F8658E" w:rsidRPr="00617E27" w:rsidRDefault="00F8658E" w:rsidP="00996034">
            <w:pPr>
              <w:jc w:val="center"/>
              <w:rPr>
                <w:rFonts w:ascii="楷体" w:eastAsia="楷体" w:hAnsi="楷体"/>
              </w:rPr>
            </w:pPr>
            <w:r w:rsidRPr="00617E27">
              <w:rPr>
                <w:rFonts w:ascii="楷体" w:eastAsia="楷体" w:hAnsi="楷体" w:hint="eastAsia"/>
              </w:rPr>
              <w:t>1706300001</w:t>
            </w:r>
          </w:p>
        </w:tc>
      </w:tr>
      <w:tr w:rsidR="00F8658E" w14:paraId="443FC117" w14:textId="77777777" w:rsidTr="00996034">
        <w:tc>
          <w:tcPr>
            <w:tcW w:w="881" w:type="dxa"/>
            <w:tcBorders>
              <w:top w:val="single" w:sz="4" w:space="0" w:color="000000"/>
              <w:left w:val="single" w:sz="4" w:space="0" w:color="000000"/>
              <w:bottom w:val="single" w:sz="4" w:space="0" w:color="000000"/>
            </w:tcBorders>
            <w:shd w:val="clear" w:color="auto" w:fill="auto"/>
            <w:vAlign w:val="center"/>
          </w:tcPr>
          <w:p w14:paraId="2A4B38A9" w14:textId="77777777" w:rsidR="00F8658E" w:rsidRDefault="00F8658E" w:rsidP="00996034">
            <w:pPr>
              <w:jc w:val="center"/>
            </w:pPr>
            <w:r>
              <w:rPr>
                <w:rFonts w:ascii="宋体" w:hAnsi="宋体" w:cs="宋体" w:hint="eastAsia"/>
                <w:b/>
                <w:szCs w:val="21"/>
              </w:rPr>
              <w:t>实验课程名称</w:t>
            </w:r>
          </w:p>
        </w:tc>
        <w:tc>
          <w:tcPr>
            <w:tcW w:w="5482" w:type="dxa"/>
            <w:gridSpan w:val="5"/>
            <w:tcBorders>
              <w:top w:val="single" w:sz="4" w:space="0" w:color="000000"/>
              <w:left w:val="single" w:sz="4" w:space="0" w:color="000000"/>
              <w:bottom w:val="single" w:sz="4" w:space="0" w:color="000000"/>
            </w:tcBorders>
            <w:shd w:val="clear" w:color="auto" w:fill="auto"/>
            <w:vAlign w:val="center"/>
          </w:tcPr>
          <w:p w14:paraId="22C97D98" w14:textId="77777777" w:rsidR="00F8658E" w:rsidRDefault="00F8658E" w:rsidP="00996034">
            <w:pPr>
              <w:jc w:val="center"/>
            </w:pPr>
            <w:bookmarkStart w:id="2" w:name="OLE_LINK5"/>
            <w:r>
              <w:rPr>
                <w:rFonts w:eastAsia="楷体" w:hint="eastAsia"/>
                <w:szCs w:val="21"/>
              </w:rPr>
              <w:t>面向对象分析与设计实验</w:t>
            </w:r>
            <w:bookmarkEnd w:id="2"/>
          </w:p>
        </w:tc>
        <w:tc>
          <w:tcPr>
            <w:tcW w:w="790" w:type="dxa"/>
            <w:tcBorders>
              <w:top w:val="single" w:sz="4" w:space="0" w:color="000000"/>
              <w:left w:val="single" w:sz="4" w:space="0" w:color="000000"/>
              <w:bottom w:val="single" w:sz="4" w:space="0" w:color="000000"/>
            </w:tcBorders>
            <w:shd w:val="clear" w:color="auto" w:fill="auto"/>
            <w:vAlign w:val="center"/>
          </w:tcPr>
          <w:p w14:paraId="26E3EDA9" w14:textId="77777777" w:rsidR="00F8658E" w:rsidRDefault="00F8658E" w:rsidP="00996034">
            <w:pPr>
              <w:jc w:val="center"/>
            </w:pPr>
            <w:r>
              <w:rPr>
                <w:rFonts w:ascii="宋体" w:hAnsi="宋体" w:cs="宋体" w:hint="eastAsia"/>
                <w:b/>
                <w:szCs w:val="21"/>
              </w:rPr>
              <w:t>成绩</w:t>
            </w:r>
          </w:p>
        </w:tc>
        <w:tc>
          <w:tcPr>
            <w:tcW w:w="1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214424" w14:textId="77777777" w:rsidR="00F8658E" w:rsidRDefault="00F8658E" w:rsidP="00996034">
            <w:pPr>
              <w:snapToGrid w:val="0"/>
              <w:jc w:val="center"/>
              <w:rPr>
                <w:rFonts w:ascii="宋体" w:hAnsi="宋体" w:cs="宋体" w:hint="eastAsia"/>
                <w:b/>
                <w:szCs w:val="21"/>
              </w:rPr>
            </w:pPr>
          </w:p>
        </w:tc>
      </w:tr>
      <w:tr w:rsidR="00F8658E" w14:paraId="380AB6C9" w14:textId="77777777" w:rsidTr="00996034">
        <w:tc>
          <w:tcPr>
            <w:tcW w:w="881" w:type="dxa"/>
            <w:tcBorders>
              <w:top w:val="single" w:sz="4" w:space="0" w:color="000000"/>
              <w:left w:val="single" w:sz="4" w:space="0" w:color="000000"/>
              <w:bottom w:val="single" w:sz="4" w:space="0" w:color="000000"/>
            </w:tcBorders>
            <w:shd w:val="clear" w:color="auto" w:fill="auto"/>
            <w:vAlign w:val="center"/>
          </w:tcPr>
          <w:p w14:paraId="5CDF690B" w14:textId="77777777" w:rsidR="00F8658E" w:rsidRDefault="00F8658E" w:rsidP="00996034">
            <w:pPr>
              <w:jc w:val="center"/>
            </w:pPr>
            <w:bookmarkStart w:id="3" w:name="OLE_LINK2"/>
            <w:bookmarkStart w:id="4" w:name="OLE_LINK1"/>
            <w:bookmarkEnd w:id="3"/>
            <w:bookmarkEnd w:id="4"/>
            <w:r>
              <w:rPr>
                <w:rFonts w:ascii="宋体" w:hAnsi="宋体" w:cs="宋体" w:hint="eastAsia"/>
                <w:b/>
                <w:szCs w:val="21"/>
              </w:rPr>
              <w:t>实验项目名称</w:t>
            </w:r>
          </w:p>
        </w:tc>
        <w:tc>
          <w:tcPr>
            <w:tcW w:w="5482" w:type="dxa"/>
            <w:gridSpan w:val="5"/>
            <w:tcBorders>
              <w:top w:val="single" w:sz="4" w:space="0" w:color="000000"/>
              <w:left w:val="single" w:sz="4" w:space="0" w:color="000000"/>
              <w:bottom w:val="single" w:sz="4" w:space="0" w:color="000000"/>
            </w:tcBorders>
            <w:shd w:val="clear" w:color="auto" w:fill="auto"/>
            <w:vAlign w:val="center"/>
          </w:tcPr>
          <w:p w14:paraId="01CDB519" w14:textId="77777777" w:rsidR="00F8658E" w:rsidRDefault="00F8658E" w:rsidP="00996034">
            <w:pPr>
              <w:jc w:val="center"/>
            </w:pPr>
            <w:r>
              <w:rPr>
                <w:rFonts w:eastAsia="楷体" w:hint="eastAsia"/>
                <w:szCs w:val="21"/>
              </w:rPr>
              <w:t>需求分析</w:t>
            </w:r>
          </w:p>
        </w:tc>
        <w:tc>
          <w:tcPr>
            <w:tcW w:w="790" w:type="dxa"/>
            <w:tcBorders>
              <w:top w:val="single" w:sz="4" w:space="0" w:color="000000"/>
              <w:left w:val="single" w:sz="4" w:space="0" w:color="000000"/>
              <w:bottom w:val="single" w:sz="4" w:space="0" w:color="000000"/>
            </w:tcBorders>
            <w:shd w:val="clear" w:color="auto" w:fill="auto"/>
            <w:vAlign w:val="center"/>
          </w:tcPr>
          <w:p w14:paraId="4BA93B5A" w14:textId="77777777" w:rsidR="00F8658E" w:rsidRDefault="00F8658E" w:rsidP="00996034">
            <w:pPr>
              <w:jc w:val="center"/>
            </w:pPr>
            <w:r>
              <w:rPr>
                <w:rFonts w:ascii="宋体" w:hAnsi="宋体" w:cs="宋体" w:hint="eastAsia"/>
                <w:b/>
                <w:szCs w:val="21"/>
              </w:rPr>
              <w:t>指导老师</w:t>
            </w:r>
          </w:p>
        </w:tc>
        <w:tc>
          <w:tcPr>
            <w:tcW w:w="1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6B92D" w14:textId="77777777" w:rsidR="00F8658E" w:rsidRDefault="00F8658E" w:rsidP="00996034">
            <w:pPr>
              <w:jc w:val="center"/>
            </w:pPr>
            <w:r>
              <w:rPr>
                <w:rFonts w:eastAsia="楷体" w:hint="eastAsia"/>
                <w:szCs w:val="21"/>
              </w:rPr>
              <w:t>冯元勇</w:t>
            </w:r>
          </w:p>
        </w:tc>
      </w:tr>
      <w:bookmarkEnd w:id="0"/>
    </w:tbl>
    <w:p w14:paraId="0E1302C8" w14:textId="77777777" w:rsidR="00F8658E" w:rsidRDefault="00F8658E" w:rsidP="00F8658E">
      <w:pPr>
        <w:jc w:val="center"/>
        <w:rPr>
          <w:rFonts w:hint="eastAsia"/>
          <w:b/>
        </w:rPr>
      </w:pPr>
    </w:p>
    <w:p w14:paraId="0A5E6A42" w14:textId="77777777" w:rsidR="00F8658E" w:rsidRDefault="00F8658E" w:rsidP="00F8658E">
      <w:pPr>
        <w:tabs>
          <w:tab w:val="right" w:pos="8306"/>
        </w:tabs>
        <w:jc w:val="center"/>
        <w:rPr>
          <w:rFonts w:hint="eastAsia"/>
          <w:color w:val="FF0000"/>
        </w:rPr>
      </w:pPr>
      <w:r>
        <w:rPr>
          <w:rFonts w:hint="eastAsia"/>
          <w:color w:val="FF0000"/>
        </w:rPr>
        <w:t>业务分工表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16"/>
        <w:gridCol w:w="756"/>
        <w:gridCol w:w="891"/>
        <w:gridCol w:w="1056"/>
        <w:gridCol w:w="1686"/>
        <w:gridCol w:w="636"/>
        <w:gridCol w:w="636"/>
      </w:tblGrid>
      <w:tr w:rsidR="00F8658E" w14:paraId="755D0EC2" w14:textId="77777777" w:rsidTr="00996034">
        <w:trPr>
          <w:jc w:val="center"/>
        </w:trPr>
        <w:tc>
          <w:tcPr>
            <w:tcW w:w="0" w:type="auto"/>
            <w:vAlign w:val="center"/>
          </w:tcPr>
          <w:p w14:paraId="631F10E9" w14:textId="77777777" w:rsidR="00F8658E" w:rsidRDefault="00F8658E" w:rsidP="00996034">
            <w:pPr>
              <w:jc w:val="center"/>
            </w:pPr>
            <w:r>
              <w:rPr>
                <w:rFonts w:hint="eastAsia"/>
              </w:rPr>
              <w:t>学号</w:t>
            </w:r>
          </w:p>
        </w:tc>
        <w:tc>
          <w:tcPr>
            <w:tcW w:w="0" w:type="auto"/>
            <w:vAlign w:val="center"/>
          </w:tcPr>
          <w:p w14:paraId="39D8978E" w14:textId="77777777" w:rsidR="00F8658E" w:rsidRDefault="00F8658E" w:rsidP="00996034">
            <w:pPr>
              <w:jc w:val="center"/>
            </w:pPr>
            <w:r>
              <w:rPr>
                <w:rFonts w:hint="eastAsia"/>
              </w:rPr>
              <w:t>姓名</w:t>
            </w:r>
          </w:p>
        </w:tc>
        <w:tc>
          <w:tcPr>
            <w:tcW w:w="0" w:type="auto"/>
          </w:tcPr>
          <w:p w14:paraId="453B056B" w14:textId="77777777" w:rsidR="00F8658E" w:rsidRDefault="00F8658E" w:rsidP="00996034">
            <w:pPr>
              <w:jc w:val="center"/>
              <w:rPr>
                <w:rFonts w:hint="eastAsia"/>
              </w:rPr>
            </w:pPr>
            <w:r>
              <w:rPr>
                <w:rFonts w:hint="eastAsia"/>
              </w:rPr>
              <w:t>班级</w:t>
            </w:r>
          </w:p>
        </w:tc>
        <w:tc>
          <w:tcPr>
            <w:tcW w:w="0" w:type="auto"/>
            <w:vAlign w:val="center"/>
          </w:tcPr>
          <w:p w14:paraId="044BA3C1" w14:textId="77777777" w:rsidR="00F8658E" w:rsidRDefault="00F8658E" w:rsidP="00996034">
            <w:pPr>
              <w:jc w:val="center"/>
            </w:pPr>
            <w:r>
              <w:rPr>
                <w:rFonts w:hint="eastAsia"/>
              </w:rPr>
              <w:t>项目角色</w:t>
            </w:r>
          </w:p>
        </w:tc>
        <w:tc>
          <w:tcPr>
            <w:tcW w:w="0" w:type="auto"/>
            <w:vAlign w:val="center"/>
          </w:tcPr>
          <w:p w14:paraId="64D5DA55" w14:textId="77777777" w:rsidR="00F8658E" w:rsidRDefault="00F8658E" w:rsidP="00996034">
            <w:pPr>
              <w:jc w:val="center"/>
            </w:pPr>
            <w:r>
              <w:rPr>
                <w:rFonts w:hint="eastAsia"/>
              </w:rPr>
              <w:t>业务分工</w:t>
            </w:r>
          </w:p>
        </w:tc>
        <w:tc>
          <w:tcPr>
            <w:tcW w:w="0" w:type="auto"/>
            <w:vAlign w:val="center"/>
          </w:tcPr>
          <w:p w14:paraId="7B25EA0F" w14:textId="77777777" w:rsidR="00F8658E" w:rsidRDefault="00F8658E" w:rsidP="00996034">
            <w:pPr>
              <w:jc w:val="center"/>
            </w:pPr>
            <w:r>
              <w:rPr>
                <w:rFonts w:hint="eastAsia"/>
              </w:rPr>
              <w:t>评语</w:t>
            </w:r>
          </w:p>
        </w:tc>
        <w:tc>
          <w:tcPr>
            <w:tcW w:w="0" w:type="auto"/>
            <w:vAlign w:val="center"/>
          </w:tcPr>
          <w:p w14:paraId="789132F6" w14:textId="77777777" w:rsidR="00F8658E" w:rsidRDefault="00F8658E" w:rsidP="00996034">
            <w:pPr>
              <w:jc w:val="center"/>
            </w:pPr>
            <w:r>
              <w:rPr>
                <w:rFonts w:hint="eastAsia"/>
              </w:rPr>
              <w:t>成绩</w:t>
            </w:r>
          </w:p>
        </w:tc>
      </w:tr>
      <w:tr w:rsidR="00F8658E" w14:paraId="74AC5110" w14:textId="77777777" w:rsidTr="00996034">
        <w:trPr>
          <w:jc w:val="center"/>
        </w:trPr>
        <w:tc>
          <w:tcPr>
            <w:tcW w:w="0" w:type="auto"/>
            <w:vAlign w:val="center"/>
          </w:tcPr>
          <w:p w14:paraId="0E0C3160" w14:textId="77777777" w:rsidR="00F8658E" w:rsidRDefault="00F8658E" w:rsidP="00996034">
            <w:pPr>
              <w:jc w:val="center"/>
              <w:rPr>
                <w:rFonts w:ascii="宋体" w:hAnsi="宋体" w:cs="宋体"/>
                <w:sz w:val="18"/>
                <w:szCs w:val="18"/>
              </w:rPr>
            </w:pPr>
            <w:r>
              <w:rPr>
                <w:rFonts w:ascii="宋体" w:hAnsi="宋体" w:cs="宋体" w:hint="eastAsia"/>
                <w:sz w:val="18"/>
                <w:szCs w:val="18"/>
              </w:rPr>
              <w:t>1706300001</w:t>
            </w:r>
          </w:p>
        </w:tc>
        <w:tc>
          <w:tcPr>
            <w:tcW w:w="0" w:type="auto"/>
            <w:vAlign w:val="center"/>
          </w:tcPr>
          <w:p w14:paraId="04CEDDF6" w14:textId="77777777" w:rsidR="00F8658E" w:rsidRDefault="00F8658E" w:rsidP="00996034">
            <w:pPr>
              <w:jc w:val="center"/>
              <w:rPr>
                <w:rFonts w:ascii="宋体" w:hAnsi="宋体" w:cs="宋体" w:hint="eastAsia"/>
                <w:sz w:val="18"/>
                <w:szCs w:val="18"/>
              </w:rPr>
            </w:pPr>
            <w:r>
              <w:rPr>
                <w:rFonts w:ascii="宋体" w:hAnsi="宋体" w:cs="宋体" w:hint="eastAsia"/>
                <w:sz w:val="18"/>
                <w:szCs w:val="18"/>
              </w:rPr>
              <w:t>谢金宏</w:t>
            </w:r>
          </w:p>
        </w:tc>
        <w:tc>
          <w:tcPr>
            <w:tcW w:w="0" w:type="auto"/>
            <w:vAlign w:val="center"/>
          </w:tcPr>
          <w:p w14:paraId="0F25CEAF" w14:textId="77777777" w:rsidR="00F8658E" w:rsidRDefault="00F8658E" w:rsidP="00996034">
            <w:pPr>
              <w:jc w:val="center"/>
              <w:rPr>
                <w:rFonts w:ascii="宋体" w:hAnsi="宋体" w:cs="宋体" w:hint="eastAsia"/>
                <w:sz w:val="18"/>
                <w:szCs w:val="18"/>
              </w:rPr>
            </w:pPr>
            <w:r>
              <w:rPr>
                <w:rFonts w:ascii="宋体" w:hAnsi="宋体" w:cs="宋体" w:hint="eastAsia"/>
                <w:sz w:val="18"/>
                <w:szCs w:val="18"/>
              </w:rPr>
              <w:t>软件</w:t>
            </w:r>
            <w:r>
              <w:rPr>
                <w:rFonts w:ascii="宋体" w:hAnsi="宋体" w:cs="宋体" w:hint="eastAsia"/>
                <w:sz w:val="18"/>
                <w:szCs w:val="18"/>
              </w:rPr>
              <w:t>171</w:t>
            </w:r>
          </w:p>
        </w:tc>
        <w:tc>
          <w:tcPr>
            <w:tcW w:w="0" w:type="auto"/>
            <w:vAlign w:val="center"/>
          </w:tcPr>
          <w:p w14:paraId="3876B869" w14:textId="77777777" w:rsidR="00F8658E" w:rsidRDefault="00F8658E" w:rsidP="00996034">
            <w:pPr>
              <w:jc w:val="center"/>
              <w:rPr>
                <w:rFonts w:hint="eastAsia"/>
              </w:rPr>
            </w:pPr>
            <w:r>
              <w:rPr>
                <w:rFonts w:hint="eastAsia"/>
              </w:rPr>
              <w:t>组长</w:t>
            </w:r>
          </w:p>
        </w:tc>
        <w:tc>
          <w:tcPr>
            <w:tcW w:w="0" w:type="auto"/>
            <w:vAlign w:val="center"/>
          </w:tcPr>
          <w:p w14:paraId="3D8D6DC2" w14:textId="77777777" w:rsidR="00F8658E" w:rsidRDefault="00F8658E" w:rsidP="00996034">
            <w:pPr>
              <w:jc w:val="center"/>
              <w:rPr>
                <w:rFonts w:hint="eastAsia"/>
              </w:rPr>
            </w:pPr>
            <w:r>
              <w:rPr>
                <w:rFonts w:hint="eastAsia"/>
              </w:rPr>
              <w:t>统稿</w:t>
            </w:r>
          </w:p>
        </w:tc>
        <w:tc>
          <w:tcPr>
            <w:tcW w:w="0" w:type="auto"/>
            <w:vAlign w:val="center"/>
          </w:tcPr>
          <w:p w14:paraId="75B88E9B" w14:textId="77777777" w:rsidR="00F8658E" w:rsidRDefault="00F8658E" w:rsidP="00996034">
            <w:pPr>
              <w:jc w:val="center"/>
              <w:rPr>
                <w:rFonts w:hint="eastAsia"/>
              </w:rPr>
            </w:pPr>
          </w:p>
        </w:tc>
        <w:tc>
          <w:tcPr>
            <w:tcW w:w="0" w:type="auto"/>
            <w:vAlign w:val="center"/>
          </w:tcPr>
          <w:p w14:paraId="4443B610" w14:textId="77777777" w:rsidR="00F8658E" w:rsidRPr="004E0B90" w:rsidRDefault="00F8658E" w:rsidP="00996034">
            <w:pPr>
              <w:jc w:val="center"/>
              <w:rPr>
                <w:rFonts w:hint="eastAsia"/>
              </w:rPr>
            </w:pPr>
          </w:p>
        </w:tc>
      </w:tr>
      <w:tr w:rsidR="00F8658E" w14:paraId="6886C764" w14:textId="77777777" w:rsidTr="00996034">
        <w:trPr>
          <w:jc w:val="center"/>
        </w:trPr>
        <w:tc>
          <w:tcPr>
            <w:tcW w:w="0" w:type="auto"/>
            <w:vAlign w:val="center"/>
          </w:tcPr>
          <w:p w14:paraId="11AEB712" w14:textId="77777777" w:rsidR="00F8658E" w:rsidRPr="004474C6" w:rsidRDefault="00F8658E" w:rsidP="00996034">
            <w:pPr>
              <w:jc w:val="center"/>
              <w:rPr>
                <w:rFonts w:ascii="宋体" w:hAnsi="宋体" w:cs="宋体" w:hint="eastAsia"/>
                <w:sz w:val="18"/>
                <w:szCs w:val="18"/>
              </w:rPr>
            </w:pPr>
            <w:r w:rsidRPr="004474C6">
              <w:rPr>
                <w:rFonts w:ascii="宋体" w:hAnsi="宋体" w:cs="宋体"/>
                <w:sz w:val="18"/>
                <w:szCs w:val="18"/>
              </w:rPr>
              <w:t>1706300003</w:t>
            </w:r>
          </w:p>
        </w:tc>
        <w:tc>
          <w:tcPr>
            <w:tcW w:w="0" w:type="auto"/>
            <w:vAlign w:val="center"/>
          </w:tcPr>
          <w:p w14:paraId="76B1E283" w14:textId="77777777" w:rsidR="00F8658E" w:rsidRDefault="00F8658E" w:rsidP="00996034">
            <w:pPr>
              <w:jc w:val="center"/>
              <w:rPr>
                <w:rFonts w:ascii="宋体" w:hAnsi="宋体" w:cs="宋体" w:hint="eastAsia"/>
                <w:sz w:val="18"/>
                <w:szCs w:val="18"/>
              </w:rPr>
            </w:pPr>
            <w:r>
              <w:rPr>
                <w:rFonts w:ascii="宋体" w:hAnsi="宋体" w:cs="宋体" w:hint="eastAsia"/>
                <w:sz w:val="18"/>
                <w:szCs w:val="18"/>
              </w:rPr>
              <w:t>冯国蕴</w:t>
            </w:r>
          </w:p>
        </w:tc>
        <w:tc>
          <w:tcPr>
            <w:tcW w:w="0" w:type="auto"/>
            <w:vAlign w:val="center"/>
          </w:tcPr>
          <w:p w14:paraId="214BA58A" w14:textId="77777777" w:rsidR="00F8658E" w:rsidRDefault="00F8658E" w:rsidP="00996034">
            <w:pPr>
              <w:jc w:val="center"/>
              <w:rPr>
                <w:rFonts w:ascii="宋体" w:hAnsi="宋体" w:cs="宋体" w:hint="eastAsia"/>
                <w:sz w:val="18"/>
                <w:szCs w:val="18"/>
              </w:rPr>
            </w:pPr>
            <w:r>
              <w:rPr>
                <w:rFonts w:ascii="宋体" w:hAnsi="宋体" w:cs="宋体" w:hint="eastAsia"/>
                <w:sz w:val="18"/>
                <w:szCs w:val="18"/>
              </w:rPr>
              <w:t>软件</w:t>
            </w:r>
            <w:r>
              <w:rPr>
                <w:rFonts w:ascii="宋体" w:hAnsi="宋体" w:cs="宋体" w:hint="eastAsia"/>
                <w:sz w:val="18"/>
                <w:szCs w:val="18"/>
              </w:rPr>
              <w:t>171</w:t>
            </w:r>
          </w:p>
        </w:tc>
        <w:tc>
          <w:tcPr>
            <w:tcW w:w="0" w:type="auto"/>
            <w:vAlign w:val="center"/>
          </w:tcPr>
          <w:p w14:paraId="6E1A72FA" w14:textId="77777777" w:rsidR="00F8658E" w:rsidRDefault="00F8658E" w:rsidP="00996034">
            <w:pPr>
              <w:jc w:val="center"/>
              <w:rPr>
                <w:rFonts w:hint="eastAsia"/>
              </w:rPr>
            </w:pPr>
            <w:r>
              <w:rPr>
                <w:rFonts w:hint="eastAsia"/>
              </w:rPr>
              <w:t>组员</w:t>
            </w:r>
          </w:p>
        </w:tc>
        <w:tc>
          <w:tcPr>
            <w:tcW w:w="0" w:type="auto"/>
            <w:vAlign w:val="center"/>
          </w:tcPr>
          <w:p w14:paraId="07B9C47B" w14:textId="77777777" w:rsidR="00F8658E" w:rsidRDefault="00F8658E" w:rsidP="00996034">
            <w:pPr>
              <w:jc w:val="center"/>
            </w:pPr>
            <w:r>
              <w:rPr>
                <w:rFonts w:hint="eastAsia"/>
              </w:rPr>
              <w:t>用户登录子系统</w:t>
            </w:r>
          </w:p>
        </w:tc>
        <w:tc>
          <w:tcPr>
            <w:tcW w:w="0" w:type="auto"/>
            <w:vAlign w:val="center"/>
          </w:tcPr>
          <w:p w14:paraId="7CB34645" w14:textId="77777777" w:rsidR="00F8658E" w:rsidRDefault="00F8658E" w:rsidP="00996034">
            <w:pPr>
              <w:jc w:val="center"/>
            </w:pPr>
          </w:p>
        </w:tc>
        <w:tc>
          <w:tcPr>
            <w:tcW w:w="0" w:type="auto"/>
            <w:vAlign w:val="center"/>
          </w:tcPr>
          <w:p w14:paraId="049BCFFD" w14:textId="77777777" w:rsidR="00F8658E" w:rsidRDefault="00F8658E" w:rsidP="00996034">
            <w:pPr>
              <w:jc w:val="center"/>
              <w:rPr>
                <w:rFonts w:hint="eastAsia"/>
              </w:rPr>
            </w:pPr>
          </w:p>
        </w:tc>
      </w:tr>
      <w:tr w:rsidR="00F8658E" w14:paraId="6E8982D1" w14:textId="77777777" w:rsidTr="00996034">
        <w:trPr>
          <w:jc w:val="center"/>
        </w:trPr>
        <w:tc>
          <w:tcPr>
            <w:tcW w:w="0" w:type="auto"/>
            <w:vAlign w:val="center"/>
          </w:tcPr>
          <w:p w14:paraId="159C4729" w14:textId="77777777" w:rsidR="00F8658E" w:rsidRPr="004474C6" w:rsidRDefault="00F8658E" w:rsidP="00996034">
            <w:pPr>
              <w:jc w:val="center"/>
              <w:rPr>
                <w:rFonts w:ascii="宋体" w:hAnsi="宋体" w:cs="宋体" w:hint="eastAsia"/>
                <w:sz w:val="18"/>
                <w:szCs w:val="18"/>
              </w:rPr>
            </w:pPr>
            <w:r w:rsidRPr="004474C6">
              <w:rPr>
                <w:rFonts w:ascii="宋体" w:hAnsi="宋体" w:cs="宋体"/>
                <w:sz w:val="18"/>
                <w:szCs w:val="18"/>
              </w:rPr>
              <w:t>1706300005</w:t>
            </w:r>
          </w:p>
        </w:tc>
        <w:tc>
          <w:tcPr>
            <w:tcW w:w="0" w:type="auto"/>
            <w:vAlign w:val="center"/>
          </w:tcPr>
          <w:p w14:paraId="27629EBA" w14:textId="77777777" w:rsidR="00F8658E" w:rsidRDefault="00F8658E" w:rsidP="00996034">
            <w:pPr>
              <w:jc w:val="center"/>
              <w:rPr>
                <w:rFonts w:ascii="宋体" w:hAnsi="宋体" w:cs="宋体" w:hint="eastAsia"/>
                <w:sz w:val="18"/>
                <w:szCs w:val="18"/>
              </w:rPr>
            </w:pPr>
            <w:r>
              <w:rPr>
                <w:rFonts w:ascii="宋体" w:hAnsi="宋体" w:cs="宋体" w:hint="eastAsia"/>
                <w:sz w:val="18"/>
                <w:szCs w:val="18"/>
              </w:rPr>
              <w:t>赖夏昕</w:t>
            </w:r>
          </w:p>
        </w:tc>
        <w:tc>
          <w:tcPr>
            <w:tcW w:w="0" w:type="auto"/>
            <w:vAlign w:val="center"/>
          </w:tcPr>
          <w:p w14:paraId="0D700D35" w14:textId="77777777" w:rsidR="00F8658E" w:rsidRDefault="00F8658E" w:rsidP="00996034">
            <w:pPr>
              <w:jc w:val="center"/>
              <w:rPr>
                <w:rFonts w:ascii="宋体" w:hAnsi="宋体" w:cs="宋体" w:hint="eastAsia"/>
                <w:sz w:val="18"/>
                <w:szCs w:val="18"/>
              </w:rPr>
            </w:pPr>
            <w:r>
              <w:rPr>
                <w:rFonts w:ascii="宋体" w:hAnsi="宋体" w:cs="宋体" w:hint="eastAsia"/>
                <w:sz w:val="18"/>
                <w:szCs w:val="18"/>
              </w:rPr>
              <w:t>软件</w:t>
            </w:r>
            <w:r>
              <w:rPr>
                <w:rFonts w:ascii="宋体" w:hAnsi="宋体" w:cs="宋体" w:hint="eastAsia"/>
                <w:sz w:val="18"/>
                <w:szCs w:val="18"/>
              </w:rPr>
              <w:t>171</w:t>
            </w:r>
          </w:p>
        </w:tc>
        <w:tc>
          <w:tcPr>
            <w:tcW w:w="0" w:type="auto"/>
            <w:vAlign w:val="center"/>
          </w:tcPr>
          <w:p w14:paraId="1EB7503F" w14:textId="77777777" w:rsidR="00F8658E" w:rsidRDefault="00F8658E" w:rsidP="00996034">
            <w:pPr>
              <w:jc w:val="center"/>
              <w:rPr>
                <w:rFonts w:hint="eastAsia"/>
              </w:rPr>
            </w:pPr>
            <w:r>
              <w:rPr>
                <w:rFonts w:hint="eastAsia"/>
              </w:rPr>
              <w:t>组员</w:t>
            </w:r>
          </w:p>
        </w:tc>
        <w:tc>
          <w:tcPr>
            <w:tcW w:w="0" w:type="auto"/>
            <w:vAlign w:val="center"/>
          </w:tcPr>
          <w:p w14:paraId="798E37E2" w14:textId="77777777" w:rsidR="00F8658E" w:rsidRDefault="00F8658E" w:rsidP="00996034">
            <w:pPr>
              <w:jc w:val="center"/>
            </w:pPr>
            <w:r>
              <w:rPr>
                <w:rFonts w:hint="eastAsia"/>
              </w:rPr>
              <w:t>作业收集子系统</w:t>
            </w:r>
          </w:p>
        </w:tc>
        <w:tc>
          <w:tcPr>
            <w:tcW w:w="0" w:type="auto"/>
            <w:vAlign w:val="center"/>
          </w:tcPr>
          <w:p w14:paraId="6002BF61" w14:textId="77777777" w:rsidR="00F8658E" w:rsidRDefault="00F8658E" w:rsidP="00996034">
            <w:pPr>
              <w:jc w:val="center"/>
            </w:pPr>
          </w:p>
        </w:tc>
        <w:tc>
          <w:tcPr>
            <w:tcW w:w="0" w:type="auto"/>
            <w:vAlign w:val="center"/>
          </w:tcPr>
          <w:p w14:paraId="6474C3D4" w14:textId="77777777" w:rsidR="00F8658E" w:rsidRDefault="00F8658E" w:rsidP="00996034">
            <w:pPr>
              <w:jc w:val="center"/>
              <w:rPr>
                <w:rFonts w:hint="eastAsia"/>
              </w:rPr>
            </w:pPr>
          </w:p>
        </w:tc>
      </w:tr>
      <w:tr w:rsidR="00F8658E" w14:paraId="5DEDB655" w14:textId="77777777" w:rsidTr="00996034">
        <w:trPr>
          <w:jc w:val="center"/>
        </w:trPr>
        <w:tc>
          <w:tcPr>
            <w:tcW w:w="0" w:type="auto"/>
            <w:vAlign w:val="center"/>
          </w:tcPr>
          <w:p w14:paraId="2C6C6DDC" w14:textId="77777777" w:rsidR="00F8658E" w:rsidRDefault="00F8658E" w:rsidP="00996034">
            <w:pPr>
              <w:jc w:val="center"/>
              <w:rPr>
                <w:rFonts w:ascii="宋体" w:hAnsi="宋体" w:hint="eastAsia"/>
                <w:b/>
                <w:sz w:val="20"/>
              </w:rPr>
            </w:pPr>
            <w:r w:rsidRPr="004474C6">
              <w:rPr>
                <w:rFonts w:ascii="宋体" w:hAnsi="宋体" w:cs="宋体"/>
                <w:sz w:val="18"/>
                <w:szCs w:val="18"/>
              </w:rPr>
              <w:t>1706300032</w:t>
            </w:r>
          </w:p>
        </w:tc>
        <w:tc>
          <w:tcPr>
            <w:tcW w:w="0" w:type="auto"/>
            <w:vAlign w:val="center"/>
          </w:tcPr>
          <w:p w14:paraId="56BF53FB" w14:textId="77777777" w:rsidR="00F8658E" w:rsidRDefault="00F8658E" w:rsidP="00996034">
            <w:pPr>
              <w:jc w:val="center"/>
              <w:rPr>
                <w:rFonts w:ascii="宋体" w:hAnsi="宋体" w:cs="宋体" w:hint="eastAsia"/>
                <w:sz w:val="18"/>
                <w:szCs w:val="18"/>
              </w:rPr>
            </w:pPr>
            <w:r>
              <w:rPr>
                <w:rFonts w:ascii="宋体" w:hAnsi="宋体" w:cs="宋体" w:hint="eastAsia"/>
                <w:sz w:val="18"/>
                <w:szCs w:val="18"/>
              </w:rPr>
              <w:t>林欣煜</w:t>
            </w:r>
          </w:p>
        </w:tc>
        <w:tc>
          <w:tcPr>
            <w:tcW w:w="0" w:type="auto"/>
            <w:vAlign w:val="center"/>
          </w:tcPr>
          <w:p w14:paraId="0505B3D5" w14:textId="77777777" w:rsidR="00F8658E" w:rsidRDefault="00F8658E" w:rsidP="00996034">
            <w:pPr>
              <w:jc w:val="center"/>
              <w:rPr>
                <w:rFonts w:ascii="宋体" w:hAnsi="宋体" w:cs="宋体" w:hint="eastAsia"/>
                <w:sz w:val="18"/>
                <w:szCs w:val="18"/>
              </w:rPr>
            </w:pPr>
            <w:r>
              <w:rPr>
                <w:rFonts w:ascii="宋体" w:hAnsi="宋体" w:cs="宋体" w:hint="eastAsia"/>
                <w:sz w:val="18"/>
                <w:szCs w:val="18"/>
              </w:rPr>
              <w:t>软件</w:t>
            </w:r>
            <w:r>
              <w:rPr>
                <w:rFonts w:ascii="宋体" w:hAnsi="宋体" w:cs="宋体" w:hint="eastAsia"/>
                <w:sz w:val="18"/>
                <w:szCs w:val="18"/>
              </w:rPr>
              <w:t>171</w:t>
            </w:r>
          </w:p>
        </w:tc>
        <w:tc>
          <w:tcPr>
            <w:tcW w:w="0" w:type="auto"/>
            <w:vAlign w:val="center"/>
          </w:tcPr>
          <w:p w14:paraId="46D09838" w14:textId="77777777" w:rsidR="00F8658E" w:rsidRDefault="00F8658E" w:rsidP="00996034">
            <w:pPr>
              <w:jc w:val="center"/>
              <w:rPr>
                <w:rFonts w:hint="eastAsia"/>
              </w:rPr>
            </w:pPr>
            <w:r>
              <w:rPr>
                <w:rFonts w:hint="eastAsia"/>
              </w:rPr>
              <w:t>组员</w:t>
            </w:r>
          </w:p>
        </w:tc>
        <w:tc>
          <w:tcPr>
            <w:tcW w:w="0" w:type="auto"/>
            <w:vAlign w:val="center"/>
          </w:tcPr>
          <w:p w14:paraId="4B6C6BC4" w14:textId="77777777" w:rsidR="00F8658E" w:rsidRDefault="00F8658E" w:rsidP="00996034">
            <w:pPr>
              <w:jc w:val="center"/>
              <w:rPr>
                <w:rFonts w:hint="eastAsia"/>
              </w:rPr>
            </w:pPr>
            <w:r>
              <w:rPr>
                <w:rFonts w:hint="eastAsia"/>
              </w:rPr>
              <w:t>平台管理子系统</w:t>
            </w:r>
          </w:p>
        </w:tc>
        <w:tc>
          <w:tcPr>
            <w:tcW w:w="0" w:type="auto"/>
            <w:vAlign w:val="center"/>
          </w:tcPr>
          <w:p w14:paraId="196F2CBA" w14:textId="77777777" w:rsidR="00F8658E" w:rsidRDefault="00F8658E" w:rsidP="00996034">
            <w:pPr>
              <w:jc w:val="center"/>
            </w:pPr>
          </w:p>
        </w:tc>
        <w:tc>
          <w:tcPr>
            <w:tcW w:w="0" w:type="auto"/>
            <w:vAlign w:val="center"/>
          </w:tcPr>
          <w:p w14:paraId="59138BF9" w14:textId="77777777" w:rsidR="00F8658E" w:rsidRDefault="00F8658E" w:rsidP="00996034">
            <w:pPr>
              <w:jc w:val="center"/>
              <w:rPr>
                <w:rFonts w:hint="eastAsia"/>
              </w:rPr>
            </w:pPr>
          </w:p>
        </w:tc>
      </w:tr>
      <w:tr w:rsidR="00F8658E" w14:paraId="25ED6DEA" w14:textId="77777777" w:rsidTr="00996034">
        <w:trPr>
          <w:jc w:val="center"/>
        </w:trPr>
        <w:tc>
          <w:tcPr>
            <w:tcW w:w="0" w:type="auto"/>
            <w:vAlign w:val="center"/>
          </w:tcPr>
          <w:p w14:paraId="0378C3C8" w14:textId="77777777" w:rsidR="00F8658E" w:rsidRDefault="00F8658E" w:rsidP="00996034">
            <w:pPr>
              <w:jc w:val="center"/>
              <w:rPr>
                <w:rFonts w:ascii="宋体" w:hAnsi="宋体" w:hint="eastAsia"/>
                <w:b/>
                <w:sz w:val="20"/>
              </w:rPr>
            </w:pPr>
            <w:r w:rsidRPr="004474C6">
              <w:rPr>
                <w:rFonts w:ascii="宋体" w:hAnsi="宋体" w:cs="宋体"/>
                <w:sz w:val="18"/>
                <w:szCs w:val="18"/>
              </w:rPr>
              <w:t>1706300009</w:t>
            </w:r>
          </w:p>
        </w:tc>
        <w:tc>
          <w:tcPr>
            <w:tcW w:w="0" w:type="auto"/>
            <w:vAlign w:val="center"/>
          </w:tcPr>
          <w:p w14:paraId="4AFB8E85" w14:textId="77777777" w:rsidR="00F8658E" w:rsidRDefault="00F8658E" w:rsidP="00996034">
            <w:pPr>
              <w:jc w:val="center"/>
              <w:rPr>
                <w:rFonts w:ascii="宋体" w:hAnsi="宋体" w:cs="宋体" w:hint="eastAsia"/>
                <w:sz w:val="18"/>
                <w:szCs w:val="18"/>
              </w:rPr>
            </w:pPr>
            <w:r w:rsidRPr="004474C6">
              <w:rPr>
                <w:rFonts w:ascii="宋体" w:hAnsi="宋体" w:cs="宋体" w:hint="eastAsia"/>
                <w:sz w:val="18"/>
                <w:szCs w:val="18"/>
              </w:rPr>
              <w:t>马詠汛</w:t>
            </w:r>
          </w:p>
        </w:tc>
        <w:tc>
          <w:tcPr>
            <w:tcW w:w="0" w:type="auto"/>
            <w:vAlign w:val="center"/>
          </w:tcPr>
          <w:p w14:paraId="2F976D5E" w14:textId="77777777" w:rsidR="00F8658E" w:rsidRDefault="00F8658E" w:rsidP="00996034">
            <w:pPr>
              <w:jc w:val="center"/>
              <w:rPr>
                <w:rFonts w:ascii="宋体" w:hAnsi="宋体" w:cs="宋体" w:hint="eastAsia"/>
                <w:sz w:val="18"/>
                <w:szCs w:val="18"/>
              </w:rPr>
            </w:pPr>
            <w:r>
              <w:rPr>
                <w:rFonts w:ascii="宋体" w:hAnsi="宋体" w:cs="宋体" w:hint="eastAsia"/>
                <w:sz w:val="18"/>
                <w:szCs w:val="18"/>
              </w:rPr>
              <w:t>软件</w:t>
            </w:r>
            <w:r>
              <w:rPr>
                <w:rFonts w:ascii="宋体" w:hAnsi="宋体" w:cs="宋体" w:hint="eastAsia"/>
                <w:sz w:val="18"/>
                <w:szCs w:val="18"/>
              </w:rPr>
              <w:t>171</w:t>
            </w:r>
          </w:p>
        </w:tc>
        <w:tc>
          <w:tcPr>
            <w:tcW w:w="0" w:type="auto"/>
            <w:vAlign w:val="center"/>
          </w:tcPr>
          <w:p w14:paraId="5F4B7BF3" w14:textId="77777777" w:rsidR="00F8658E" w:rsidRDefault="00F8658E" w:rsidP="00996034">
            <w:pPr>
              <w:jc w:val="center"/>
              <w:rPr>
                <w:rFonts w:hint="eastAsia"/>
              </w:rPr>
            </w:pPr>
            <w:r>
              <w:rPr>
                <w:rFonts w:hint="eastAsia"/>
              </w:rPr>
              <w:t>组员</w:t>
            </w:r>
          </w:p>
        </w:tc>
        <w:tc>
          <w:tcPr>
            <w:tcW w:w="0" w:type="auto"/>
            <w:vAlign w:val="center"/>
          </w:tcPr>
          <w:p w14:paraId="6DDEFA15" w14:textId="77777777" w:rsidR="00F8658E" w:rsidRDefault="00F8658E" w:rsidP="00996034">
            <w:pPr>
              <w:jc w:val="center"/>
            </w:pPr>
            <w:r>
              <w:rPr>
                <w:rFonts w:hint="eastAsia"/>
              </w:rPr>
              <w:t>用户注册子系统</w:t>
            </w:r>
          </w:p>
        </w:tc>
        <w:tc>
          <w:tcPr>
            <w:tcW w:w="0" w:type="auto"/>
            <w:vAlign w:val="center"/>
          </w:tcPr>
          <w:p w14:paraId="1E2CEB8C" w14:textId="77777777" w:rsidR="00F8658E" w:rsidRDefault="00F8658E" w:rsidP="00996034">
            <w:pPr>
              <w:jc w:val="center"/>
            </w:pPr>
          </w:p>
        </w:tc>
        <w:tc>
          <w:tcPr>
            <w:tcW w:w="0" w:type="auto"/>
            <w:vAlign w:val="center"/>
          </w:tcPr>
          <w:p w14:paraId="3C550D56" w14:textId="77777777" w:rsidR="00F8658E" w:rsidRDefault="00F8658E" w:rsidP="00996034">
            <w:pPr>
              <w:jc w:val="center"/>
              <w:rPr>
                <w:rFonts w:hint="eastAsia"/>
              </w:rPr>
            </w:pPr>
          </w:p>
        </w:tc>
      </w:tr>
      <w:tr w:rsidR="00F8658E" w14:paraId="66B00F50" w14:textId="77777777" w:rsidTr="00996034">
        <w:trPr>
          <w:jc w:val="center"/>
        </w:trPr>
        <w:tc>
          <w:tcPr>
            <w:tcW w:w="0" w:type="auto"/>
            <w:vAlign w:val="center"/>
          </w:tcPr>
          <w:p w14:paraId="209E8366" w14:textId="77777777" w:rsidR="00F8658E" w:rsidRDefault="00F8658E" w:rsidP="00996034">
            <w:pPr>
              <w:jc w:val="center"/>
              <w:rPr>
                <w:rFonts w:ascii="宋体" w:hAnsi="宋体" w:hint="eastAsia"/>
                <w:b/>
                <w:sz w:val="20"/>
              </w:rPr>
            </w:pPr>
            <w:r w:rsidRPr="004474C6">
              <w:rPr>
                <w:rFonts w:ascii="宋体" w:hAnsi="宋体" w:cs="宋体"/>
                <w:sz w:val="18"/>
                <w:szCs w:val="18"/>
              </w:rPr>
              <w:t>1706300006</w:t>
            </w:r>
          </w:p>
        </w:tc>
        <w:tc>
          <w:tcPr>
            <w:tcW w:w="0" w:type="auto"/>
            <w:vAlign w:val="center"/>
          </w:tcPr>
          <w:p w14:paraId="7C23AE47" w14:textId="77777777" w:rsidR="00F8658E" w:rsidRDefault="00F8658E" w:rsidP="00996034">
            <w:pPr>
              <w:jc w:val="center"/>
              <w:rPr>
                <w:rFonts w:ascii="宋体" w:hAnsi="宋体" w:cs="宋体" w:hint="eastAsia"/>
                <w:sz w:val="18"/>
                <w:szCs w:val="18"/>
              </w:rPr>
            </w:pPr>
            <w:r w:rsidRPr="004474C6">
              <w:rPr>
                <w:rFonts w:ascii="宋体" w:hAnsi="宋体" w:cs="宋体" w:hint="eastAsia"/>
                <w:sz w:val="18"/>
                <w:szCs w:val="18"/>
              </w:rPr>
              <w:t>肖泽锴</w:t>
            </w:r>
          </w:p>
        </w:tc>
        <w:tc>
          <w:tcPr>
            <w:tcW w:w="0" w:type="auto"/>
            <w:vAlign w:val="center"/>
          </w:tcPr>
          <w:p w14:paraId="7FE1CBE8" w14:textId="77777777" w:rsidR="00F8658E" w:rsidRDefault="00F8658E" w:rsidP="00996034">
            <w:pPr>
              <w:jc w:val="center"/>
              <w:rPr>
                <w:rFonts w:ascii="宋体" w:hAnsi="宋体" w:cs="宋体" w:hint="eastAsia"/>
                <w:sz w:val="18"/>
                <w:szCs w:val="18"/>
              </w:rPr>
            </w:pPr>
            <w:r>
              <w:rPr>
                <w:rFonts w:ascii="宋体" w:hAnsi="宋体" w:cs="宋体" w:hint="eastAsia"/>
                <w:sz w:val="18"/>
                <w:szCs w:val="18"/>
              </w:rPr>
              <w:t>软件</w:t>
            </w:r>
            <w:r>
              <w:rPr>
                <w:rFonts w:ascii="宋体" w:hAnsi="宋体" w:cs="宋体" w:hint="eastAsia"/>
                <w:sz w:val="18"/>
                <w:szCs w:val="18"/>
              </w:rPr>
              <w:t>171</w:t>
            </w:r>
          </w:p>
        </w:tc>
        <w:tc>
          <w:tcPr>
            <w:tcW w:w="0" w:type="auto"/>
            <w:vAlign w:val="center"/>
          </w:tcPr>
          <w:p w14:paraId="145875B3" w14:textId="77777777" w:rsidR="00F8658E" w:rsidRDefault="00F8658E" w:rsidP="00996034">
            <w:pPr>
              <w:jc w:val="center"/>
              <w:rPr>
                <w:rFonts w:hint="eastAsia"/>
              </w:rPr>
            </w:pPr>
            <w:r>
              <w:rPr>
                <w:rFonts w:hint="eastAsia"/>
              </w:rPr>
              <w:t>组员</w:t>
            </w:r>
          </w:p>
        </w:tc>
        <w:tc>
          <w:tcPr>
            <w:tcW w:w="0" w:type="auto"/>
            <w:vAlign w:val="center"/>
          </w:tcPr>
          <w:p w14:paraId="20A81598" w14:textId="77777777" w:rsidR="00F8658E" w:rsidRDefault="00F8658E" w:rsidP="00996034">
            <w:pPr>
              <w:jc w:val="center"/>
            </w:pPr>
            <w:r>
              <w:rPr>
                <w:rFonts w:hint="eastAsia"/>
              </w:rPr>
              <w:t>个人主页子系统</w:t>
            </w:r>
          </w:p>
        </w:tc>
        <w:tc>
          <w:tcPr>
            <w:tcW w:w="0" w:type="auto"/>
            <w:vAlign w:val="center"/>
          </w:tcPr>
          <w:p w14:paraId="6B511938" w14:textId="77777777" w:rsidR="00F8658E" w:rsidRDefault="00F8658E" w:rsidP="00996034">
            <w:pPr>
              <w:jc w:val="center"/>
            </w:pPr>
          </w:p>
        </w:tc>
        <w:tc>
          <w:tcPr>
            <w:tcW w:w="0" w:type="auto"/>
            <w:vAlign w:val="center"/>
          </w:tcPr>
          <w:p w14:paraId="2141719B" w14:textId="77777777" w:rsidR="00F8658E" w:rsidRDefault="00F8658E" w:rsidP="00996034">
            <w:pPr>
              <w:jc w:val="center"/>
              <w:rPr>
                <w:rFonts w:hint="eastAsia"/>
              </w:rPr>
            </w:pPr>
          </w:p>
        </w:tc>
      </w:tr>
    </w:tbl>
    <w:p w14:paraId="0B485F42" w14:textId="77777777" w:rsidR="00F8658E" w:rsidRDefault="00F8658E" w:rsidP="00F8658E">
      <w:pPr>
        <w:rPr>
          <w:rFonts w:hint="eastAsia"/>
          <w:b/>
        </w:rPr>
      </w:pPr>
    </w:p>
    <w:p w14:paraId="727B2FBB" w14:textId="77777777" w:rsidR="00F8658E" w:rsidRDefault="00F8658E" w:rsidP="00F8658E">
      <w:pPr>
        <w:pStyle w:val="af0"/>
      </w:pPr>
      <w:r>
        <w:rPr>
          <w:rFonts w:hint="eastAsia"/>
        </w:rPr>
        <w:t>一、实验目的</w:t>
      </w:r>
    </w:p>
    <w:p w14:paraId="7AE30115" w14:textId="77777777" w:rsidR="00F8658E" w:rsidRDefault="00F8658E" w:rsidP="00F8658E">
      <w:pPr>
        <w:pStyle w:val="af"/>
        <w:widowControl/>
        <w:numPr>
          <w:ilvl w:val="0"/>
          <w:numId w:val="13"/>
        </w:numPr>
        <w:tabs>
          <w:tab w:val="clear" w:pos="360"/>
          <w:tab w:val="num" w:pos="780"/>
        </w:tabs>
        <w:ind w:left="780"/>
      </w:pPr>
      <w:r>
        <w:rPr>
          <w:rFonts w:hint="eastAsia"/>
        </w:rPr>
        <w:t>熟悉基于用例的面向对象需求分析</w:t>
      </w:r>
      <w:r>
        <w:t>基本方法</w:t>
      </w:r>
      <w:r>
        <w:rPr>
          <w:rFonts w:hint="eastAsia"/>
        </w:rPr>
        <w:t>；</w:t>
      </w:r>
    </w:p>
    <w:p w14:paraId="71AD6F0C" w14:textId="77777777" w:rsidR="00F8658E" w:rsidRDefault="00F8658E" w:rsidP="00F8658E">
      <w:pPr>
        <w:pStyle w:val="af"/>
        <w:widowControl/>
        <w:numPr>
          <w:ilvl w:val="0"/>
          <w:numId w:val="13"/>
        </w:numPr>
        <w:tabs>
          <w:tab w:val="clear" w:pos="360"/>
          <w:tab w:val="num" w:pos="780"/>
        </w:tabs>
        <w:ind w:left="780"/>
      </w:pPr>
      <w:r>
        <w:rPr>
          <w:rFonts w:hint="eastAsia"/>
        </w:rPr>
        <w:t>熟练运用</w:t>
      </w:r>
      <w:r>
        <w:rPr>
          <w:rFonts w:hint="eastAsia"/>
        </w:rPr>
        <w:t>UML</w:t>
      </w:r>
      <w:r>
        <w:rPr>
          <w:rFonts w:hint="eastAsia"/>
        </w:rPr>
        <w:t>建模工具进行需求描述与分析；</w:t>
      </w:r>
    </w:p>
    <w:p w14:paraId="258A1945" w14:textId="77777777" w:rsidR="00F8658E" w:rsidRDefault="00F8658E" w:rsidP="00F8658E">
      <w:pPr>
        <w:pStyle w:val="af"/>
        <w:widowControl/>
        <w:numPr>
          <w:ilvl w:val="0"/>
          <w:numId w:val="13"/>
        </w:numPr>
        <w:tabs>
          <w:tab w:val="clear" w:pos="360"/>
          <w:tab w:val="num" w:pos="780"/>
        </w:tabs>
        <w:ind w:left="780"/>
      </w:pPr>
      <w:r>
        <w:rPr>
          <w:rFonts w:hint="eastAsia"/>
        </w:rPr>
        <w:t>对业务、功能、非功能和接口需求进行静态和动态的分析。</w:t>
      </w:r>
    </w:p>
    <w:p w14:paraId="3DF833EC" w14:textId="77777777" w:rsidR="00F8658E" w:rsidRDefault="00F8658E" w:rsidP="00F8658E">
      <w:pPr>
        <w:pStyle w:val="af0"/>
      </w:pPr>
      <w:r>
        <w:rPr>
          <w:rFonts w:hint="eastAsia"/>
        </w:rPr>
        <w:t>二、实验器材</w:t>
      </w:r>
    </w:p>
    <w:p w14:paraId="75ECC5FD" w14:textId="77777777" w:rsidR="00F8658E" w:rsidRDefault="00F8658E" w:rsidP="00F8658E">
      <w:pPr>
        <w:pStyle w:val="af"/>
        <w:widowControl/>
        <w:numPr>
          <w:ilvl w:val="0"/>
          <w:numId w:val="14"/>
        </w:numPr>
        <w:tabs>
          <w:tab w:val="clear" w:pos="425"/>
          <w:tab w:val="num" w:pos="780"/>
        </w:tabs>
        <w:ind w:left="780" w:hanging="360"/>
      </w:pPr>
      <w:r>
        <w:rPr>
          <w:rFonts w:hint="eastAsia"/>
        </w:rPr>
        <w:t>计算机一台；</w:t>
      </w:r>
    </w:p>
    <w:p w14:paraId="17747246" w14:textId="77777777" w:rsidR="00F8658E" w:rsidRDefault="00F8658E" w:rsidP="00F8658E">
      <w:pPr>
        <w:pStyle w:val="af"/>
        <w:widowControl/>
        <w:numPr>
          <w:ilvl w:val="0"/>
          <w:numId w:val="14"/>
        </w:numPr>
        <w:tabs>
          <w:tab w:val="clear" w:pos="425"/>
          <w:tab w:val="num" w:pos="780"/>
        </w:tabs>
        <w:ind w:left="780" w:hanging="360"/>
      </w:pPr>
      <w:r>
        <w:rPr>
          <w:rFonts w:hint="eastAsia"/>
        </w:rPr>
        <w:t xml:space="preserve">Rational Rose </w:t>
      </w:r>
      <w:r>
        <w:rPr>
          <w:rFonts w:hint="eastAsia"/>
        </w:rPr>
        <w:t>工具软件。</w:t>
      </w:r>
    </w:p>
    <w:p w14:paraId="6950A88A" w14:textId="77777777" w:rsidR="00F8658E" w:rsidRDefault="00F8658E" w:rsidP="00F8658E">
      <w:pPr>
        <w:pStyle w:val="af0"/>
      </w:pPr>
      <w:r>
        <w:rPr>
          <w:rFonts w:hint="eastAsia"/>
        </w:rPr>
        <w:t>三、实验内容</w:t>
      </w:r>
    </w:p>
    <w:p w14:paraId="565EB06A" w14:textId="77777777" w:rsidR="00F8658E" w:rsidRDefault="00F8658E" w:rsidP="00F8658E">
      <w:pPr>
        <w:pStyle w:val="ad"/>
        <w:ind w:firstLine="420"/>
      </w:pPr>
      <w:r>
        <w:rPr>
          <w:rFonts w:ascii="宋体" w:hAnsi="宋体" w:cs="宋体" w:hint="eastAsia"/>
        </w:rPr>
        <w:t>本实验需要</w:t>
      </w:r>
      <w:r>
        <w:rPr>
          <w:rFonts w:hint="eastAsia"/>
        </w:rPr>
        <w:t>完成如下任务：</w:t>
      </w:r>
    </w:p>
    <w:p w14:paraId="09A2BD22" w14:textId="77777777" w:rsidR="00F8658E" w:rsidRDefault="00F8658E" w:rsidP="00F8658E">
      <w:pPr>
        <w:pStyle w:val="af"/>
        <w:widowControl/>
        <w:numPr>
          <w:ilvl w:val="0"/>
          <w:numId w:val="15"/>
        </w:numPr>
      </w:pPr>
      <w:r>
        <w:rPr>
          <w:rFonts w:hint="eastAsia"/>
        </w:rPr>
        <w:t>对系统进行简要的可行性分析、业务目标与开发需求描述；</w:t>
      </w:r>
    </w:p>
    <w:p w14:paraId="433E8709" w14:textId="77777777" w:rsidR="00F8658E" w:rsidRDefault="00F8658E" w:rsidP="00F8658E">
      <w:pPr>
        <w:pStyle w:val="af"/>
        <w:widowControl/>
        <w:numPr>
          <w:ilvl w:val="0"/>
          <w:numId w:val="15"/>
        </w:numPr>
      </w:pPr>
      <w:r>
        <w:rPr>
          <w:rFonts w:hint="eastAsia"/>
        </w:rPr>
        <w:t>进行整体层面的业务分析；</w:t>
      </w:r>
    </w:p>
    <w:p w14:paraId="50CF3B43" w14:textId="77777777" w:rsidR="00F8658E" w:rsidRDefault="00F8658E" w:rsidP="00F8658E">
      <w:pPr>
        <w:pStyle w:val="af"/>
        <w:widowControl/>
        <w:numPr>
          <w:ilvl w:val="0"/>
          <w:numId w:val="15"/>
        </w:numPr>
      </w:pPr>
      <w:r>
        <w:rPr>
          <w:rFonts w:hint="eastAsia"/>
        </w:rPr>
        <w:t>将系统分解为子系统；</w:t>
      </w:r>
    </w:p>
    <w:p w14:paraId="39214EC2" w14:textId="77777777" w:rsidR="00F8658E" w:rsidRDefault="00F8658E" w:rsidP="00F8658E">
      <w:pPr>
        <w:pStyle w:val="af"/>
        <w:widowControl/>
        <w:numPr>
          <w:ilvl w:val="0"/>
          <w:numId w:val="15"/>
        </w:numPr>
      </w:pPr>
      <w:r>
        <w:rPr>
          <w:rFonts w:hint="eastAsia"/>
        </w:rPr>
        <w:t>每人选择一个子系统，绘制用例图，建立用例字典，进行用例描述；</w:t>
      </w:r>
    </w:p>
    <w:p w14:paraId="4DD74503" w14:textId="77777777" w:rsidR="00F8658E" w:rsidRDefault="00F8658E" w:rsidP="00F8658E">
      <w:pPr>
        <w:pStyle w:val="af"/>
        <w:widowControl/>
        <w:numPr>
          <w:ilvl w:val="0"/>
          <w:numId w:val="15"/>
        </w:numPr>
        <w:rPr>
          <w:rFonts w:hint="eastAsia"/>
        </w:rPr>
      </w:pPr>
      <w:r>
        <w:rPr>
          <w:rFonts w:hint="eastAsia"/>
        </w:rPr>
        <w:t>选择本人负责的子系统中的一个用例，对其描述与分析，建立详尽的静态、动态模型。要求至少包含用例图、类图、状态图、顺序图各一个。</w:t>
      </w:r>
    </w:p>
    <w:p w14:paraId="567F6A71" w14:textId="77777777" w:rsidR="00F8658E" w:rsidRDefault="00F8658E" w:rsidP="00F8658E">
      <w:pPr>
        <w:pStyle w:val="af"/>
        <w:widowControl/>
        <w:numPr>
          <w:ilvl w:val="0"/>
          <w:numId w:val="15"/>
        </w:numPr>
      </w:pPr>
      <w:r>
        <w:rPr>
          <w:rFonts w:hint="eastAsia"/>
        </w:rPr>
        <w:t>将小组所有的用例需求描述汇总，形成一份完整的初步的、覆盖核心用例的需求分析（实验）报告。</w:t>
      </w:r>
    </w:p>
    <w:p w14:paraId="71234F88" w14:textId="77777777" w:rsidR="00F8658E" w:rsidRDefault="00F8658E" w:rsidP="00F8658E">
      <w:pPr>
        <w:pStyle w:val="af0"/>
      </w:pPr>
      <w:r>
        <w:rPr>
          <w:rFonts w:hint="eastAsia"/>
        </w:rPr>
        <w:t>四、要求</w:t>
      </w:r>
    </w:p>
    <w:p w14:paraId="72AF167B" w14:textId="77777777" w:rsidR="00F8658E" w:rsidRDefault="00F8658E" w:rsidP="00F8658E">
      <w:pPr>
        <w:pStyle w:val="af0"/>
        <w:widowControl/>
        <w:numPr>
          <w:ilvl w:val="0"/>
          <w:numId w:val="16"/>
        </w:numPr>
      </w:pPr>
      <w:r>
        <w:rPr>
          <w:rFonts w:ascii="Times New Roman" w:eastAsia="宋体" w:hAnsi="Times New Roman" w:hint="eastAsia"/>
          <w:sz w:val="21"/>
        </w:rPr>
        <w:t>遵守纪律，及时沟通；</w:t>
      </w:r>
    </w:p>
    <w:p w14:paraId="6CB55CA7" w14:textId="0C69ACAF" w:rsidR="00F8658E" w:rsidRDefault="00F8658E" w:rsidP="00F8658E">
      <w:pPr>
        <w:rPr>
          <w:rFonts w:ascii="Times New Roman" w:eastAsia="宋体" w:hAnsi="Times New Roman"/>
        </w:rPr>
      </w:pPr>
      <w:r>
        <w:rPr>
          <w:rFonts w:ascii="Times New Roman" w:eastAsia="宋体" w:hAnsi="Times New Roman" w:hint="eastAsia"/>
        </w:rPr>
        <w:lastRenderedPageBreak/>
        <w:t>实验报告在第</w:t>
      </w:r>
      <w:r>
        <w:rPr>
          <w:rFonts w:ascii="Times New Roman" w:eastAsia="宋体" w:hAnsi="Times New Roman" w:hint="eastAsia"/>
        </w:rPr>
        <w:t>12</w:t>
      </w:r>
      <w:r>
        <w:rPr>
          <w:rFonts w:ascii="Times New Roman" w:eastAsia="宋体" w:hAnsi="Times New Roman" w:hint="eastAsia"/>
        </w:rPr>
        <w:t>周前提交。</w:t>
      </w:r>
    </w:p>
    <w:p w14:paraId="4D125F75" w14:textId="54E4F9F2" w:rsidR="00F8658E" w:rsidRDefault="00F8658E" w:rsidP="00F8658E">
      <w:pPr>
        <w:rPr>
          <w:rFonts w:ascii="Times New Roman" w:eastAsia="宋体" w:hAnsi="Times New Roman"/>
        </w:rPr>
      </w:pPr>
    </w:p>
    <w:p w14:paraId="6F55AF13" w14:textId="452A56E6" w:rsidR="00F8658E" w:rsidRDefault="00F8658E">
      <w:pPr>
        <w:widowControl/>
        <w:jc w:val="left"/>
        <w:rPr>
          <w:rFonts w:ascii="Times New Roman" w:eastAsia="宋体" w:hAnsi="Times New Roman"/>
        </w:rPr>
      </w:pPr>
      <w:r>
        <w:rPr>
          <w:rFonts w:ascii="Times New Roman" w:eastAsia="宋体" w:hAnsi="Times New Roman"/>
        </w:rPr>
        <w:br w:type="page"/>
      </w:r>
    </w:p>
    <w:p w14:paraId="04549E15" w14:textId="77777777" w:rsidR="00F8658E" w:rsidRDefault="00F8658E" w:rsidP="00F8658E">
      <w:pPr>
        <w:rPr>
          <w:rFonts w:hint="eastAsia"/>
        </w:rPr>
      </w:pPr>
    </w:p>
    <w:p w14:paraId="02E303E6" w14:textId="6E0FBC3D" w:rsidR="00640976" w:rsidRDefault="000A4E5A" w:rsidP="00290F69">
      <w:pPr>
        <w:pStyle w:val="a3"/>
      </w:pPr>
      <w:bookmarkStart w:id="5" w:name="_Toc22485789"/>
      <w:r>
        <w:t>作业收集平台PaperStack</w:t>
      </w:r>
      <w:r w:rsidR="00EC13DB">
        <w:br/>
      </w:r>
      <w:r w:rsidR="00EC13DB">
        <w:rPr>
          <w:rFonts w:hint="eastAsia"/>
        </w:rPr>
        <w:t>需求分析</w:t>
      </w:r>
      <w:r w:rsidR="003339F4">
        <w:rPr>
          <w:rFonts w:hint="eastAsia"/>
        </w:rPr>
        <w:t>文档</w:t>
      </w:r>
      <w:bookmarkEnd w:id="5"/>
    </w:p>
    <w:p w14:paraId="55FA260B" w14:textId="7531DF37" w:rsidR="0032597C" w:rsidRDefault="0032597C" w:rsidP="0032597C">
      <w:pPr>
        <w:jc w:val="center"/>
      </w:pPr>
    </w:p>
    <w:p w14:paraId="154D3D71" w14:textId="0BACFEE2" w:rsidR="0032597C" w:rsidRPr="0032597C" w:rsidRDefault="0032597C" w:rsidP="0032597C">
      <w:pPr>
        <w:jc w:val="center"/>
      </w:pPr>
      <w:r>
        <w:rPr>
          <w:rFonts w:hint="eastAsia"/>
        </w:rPr>
        <w:t>版本 1</w:t>
      </w:r>
    </w:p>
    <w:p w14:paraId="7E9F0CAE" w14:textId="36B66EF7" w:rsidR="00EC13DB" w:rsidRDefault="00EC13DB">
      <w:pPr>
        <w:widowControl/>
        <w:jc w:val="left"/>
      </w:pPr>
      <w:r>
        <w:br w:type="page"/>
      </w:r>
    </w:p>
    <w:p w14:paraId="04A32875" w14:textId="62E117BE" w:rsidR="0037699A" w:rsidRDefault="0037699A" w:rsidP="0037699A">
      <w:pPr>
        <w:pStyle w:val="2"/>
        <w:rPr>
          <w:lang w:val="zh-CN"/>
        </w:rPr>
      </w:pPr>
      <w:bookmarkStart w:id="6" w:name="_Toc22485790"/>
      <w:r>
        <w:rPr>
          <w:rFonts w:hint="eastAsia"/>
          <w:lang w:val="zh-CN"/>
        </w:rPr>
        <w:lastRenderedPageBreak/>
        <w:t>目录</w:t>
      </w:r>
      <w:bookmarkEnd w:id="6"/>
    </w:p>
    <w:sdt>
      <w:sdtPr>
        <w:rPr>
          <w:lang w:val="zh-CN"/>
        </w:rPr>
        <w:id w:val="-837998779"/>
        <w:docPartObj>
          <w:docPartGallery w:val="Table of Contents"/>
          <w:docPartUnique/>
        </w:docPartObj>
      </w:sdtPr>
      <w:sdtEndPr>
        <w:rPr>
          <w:b/>
          <w:bCs/>
        </w:rPr>
      </w:sdtEndPr>
      <w:sdtContent>
        <w:p w14:paraId="4C885D50" w14:textId="521AA974" w:rsidR="00F8658E" w:rsidRDefault="0037699A">
          <w:pPr>
            <w:pStyle w:val="TOC1"/>
            <w:tabs>
              <w:tab w:val="right" w:leader="dot" w:pos="8630"/>
            </w:tabs>
            <w:rPr>
              <w:noProof/>
            </w:rPr>
          </w:pPr>
          <w:r>
            <w:fldChar w:fldCharType="begin"/>
          </w:r>
          <w:r>
            <w:instrText xml:space="preserve"> TOC \o "1-3" \h \z \u </w:instrText>
          </w:r>
          <w:r>
            <w:fldChar w:fldCharType="separate"/>
          </w:r>
          <w:hyperlink w:anchor="_Toc22485789" w:history="1">
            <w:r w:rsidR="00F8658E" w:rsidRPr="003D26D3">
              <w:rPr>
                <w:rStyle w:val="a6"/>
                <w:noProof/>
              </w:rPr>
              <w:t>作业收集平台PaperStack 需求分析文档</w:t>
            </w:r>
            <w:r w:rsidR="00F8658E">
              <w:rPr>
                <w:noProof/>
                <w:webHidden/>
              </w:rPr>
              <w:tab/>
            </w:r>
            <w:r w:rsidR="00F8658E">
              <w:rPr>
                <w:noProof/>
                <w:webHidden/>
              </w:rPr>
              <w:fldChar w:fldCharType="begin"/>
            </w:r>
            <w:r w:rsidR="00F8658E">
              <w:rPr>
                <w:noProof/>
                <w:webHidden/>
              </w:rPr>
              <w:instrText xml:space="preserve"> PAGEREF _Toc22485789 \h </w:instrText>
            </w:r>
            <w:r w:rsidR="00F8658E">
              <w:rPr>
                <w:noProof/>
                <w:webHidden/>
              </w:rPr>
            </w:r>
            <w:r w:rsidR="00F8658E">
              <w:rPr>
                <w:noProof/>
                <w:webHidden/>
              </w:rPr>
              <w:fldChar w:fldCharType="separate"/>
            </w:r>
            <w:r w:rsidR="00F8658E">
              <w:rPr>
                <w:noProof/>
                <w:webHidden/>
              </w:rPr>
              <w:t>3</w:t>
            </w:r>
            <w:r w:rsidR="00F8658E">
              <w:rPr>
                <w:noProof/>
                <w:webHidden/>
              </w:rPr>
              <w:fldChar w:fldCharType="end"/>
            </w:r>
          </w:hyperlink>
        </w:p>
        <w:p w14:paraId="2670A3BA" w14:textId="4CFF84C2" w:rsidR="00F8658E" w:rsidRDefault="00F8658E">
          <w:pPr>
            <w:pStyle w:val="TOC2"/>
            <w:tabs>
              <w:tab w:val="right" w:leader="dot" w:pos="8630"/>
            </w:tabs>
            <w:rPr>
              <w:noProof/>
            </w:rPr>
          </w:pPr>
          <w:hyperlink w:anchor="_Toc22485790" w:history="1">
            <w:r w:rsidRPr="003D26D3">
              <w:rPr>
                <w:rStyle w:val="a6"/>
                <w:noProof/>
                <w:lang w:val="zh-CN"/>
              </w:rPr>
              <w:t>目录</w:t>
            </w:r>
            <w:r>
              <w:rPr>
                <w:noProof/>
                <w:webHidden/>
              </w:rPr>
              <w:tab/>
            </w:r>
            <w:r>
              <w:rPr>
                <w:noProof/>
                <w:webHidden/>
              </w:rPr>
              <w:fldChar w:fldCharType="begin"/>
            </w:r>
            <w:r>
              <w:rPr>
                <w:noProof/>
                <w:webHidden/>
              </w:rPr>
              <w:instrText xml:space="preserve"> PAGEREF _Toc22485790 \h </w:instrText>
            </w:r>
            <w:r>
              <w:rPr>
                <w:noProof/>
                <w:webHidden/>
              </w:rPr>
            </w:r>
            <w:r>
              <w:rPr>
                <w:noProof/>
                <w:webHidden/>
              </w:rPr>
              <w:fldChar w:fldCharType="separate"/>
            </w:r>
            <w:r>
              <w:rPr>
                <w:noProof/>
                <w:webHidden/>
              </w:rPr>
              <w:t>4</w:t>
            </w:r>
            <w:r>
              <w:rPr>
                <w:noProof/>
                <w:webHidden/>
              </w:rPr>
              <w:fldChar w:fldCharType="end"/>
            </w:r>
          </w:hyperlink>
        </w:p>
        <w:p w14:paraId="4A45CBFE" w14:textId="40AC0CE0" w:rsidR="00F8658E" w:rsidRDefault="00F8658E">
          <w:pPr>
            <w:pStyle w:val="TOC2"/>
            <w:tabs>
              <w:tab w:val="right" w:leader="dot" w:pos="8630"/>
            </w:tabs>
            <w:rPr>
              <w:noProof/>
            </w:rPr>
          </w:pPr>
          <w:hyperlink w:anchor="_Toc22485791" w:history="1">
            <w:r w:rsidRPr="003D26D3">
              <w:rPr>
                <w:rStyle w:val="a6"/>
                <w:noProof/>
              </w:rPr>
              <w:t>项目背景</w:t>
            </w:r>
            <w:bookmarkStart w:id="7" w:name="_GoBack"/>
            <w:bookmarkEnd w:id="7"/>
            <w:r>
              <w:rPr>
                <w:noProof/>
                <w:webHidden/>
              </w:rPr>
              <w:tab/>
            </w:r>
            <w:r>
              <w:rPr>
                <w:noProof/>
                <w:webHidden/>
              </w:rPr>
              <w:fldChar w:fldCharType="begin"/>
            </w:r>
            <w:r>
              <w:rPr>
                <w:noProof/>
                <w:webHidden/>
              </w:rPr>
              <w:instrText xml:space="preserve"> PAGEREF _Toc22485791 \h </w:instrText>
            </w:r>
            <w:r>
              <w:rPr>
                <w:noProof/>
                <w:webHidden/>
              </w:rPr>
            </w:r>
            <w:r>
              <w:rPr>
                <w:noProof/>
                <w:webHidden/>
              </w:rPr>
              <w:fldChar w:fldCharType="separate"/>
            </w:r>
            <w:r>
              <w:rPr>
                <w:noProof/>
                <w:webHidden/>
              </w:rPr>
              <w:t>5</w:t>
            </w:r>
            <w:r>
              <w:rPr>
                <w:noProof/>
                <w:webHidden/>
              </w:rPr>
              <w:fldChar w:fldCharType="end"/>
            </w:r>
          </w:hyperlink>
        </w:p>
        <w:p w14:paraId="72AFBCAA" w14:textId="5B9C9D34" w:rsidR="00F8658E" w:rsidRDefault="00F8658E">
          <w:pPr>
            <w:pStyle w:val="TOC2"/>
            <w:tabs>
              <w:tab w:val="right" w:leader="dot" w:pos="8630"/>
            </w:tabs>
            <w:rPr>
              <w:noProof/>
            </w:rPr>
          </w:pPr>
          <w:hyperlink w:anchor="_Toc22485792" w:history="1">
            <w:r w:rsidRPr="003D26D3">
              <w:rPr>
                <w:rStyle w:val="a6"/>
                <w:noProof/>
              </w:rPr>
              <w:t>系统的功能性需求</w:t>
            </w:r>
            <w:r>
              <w:rPr>
                <w:noProof/>
                <w:webHidden/>
              </w:rPr>
              <w:tab/>
            </w:r>
            <w:r>
              <w:rPr>
                <w:noProof/>
                <w:webHidden/>
              </w:rPr>
              <w:fldChar w:fldCharType="begin"/>
            </w:r>
            <w:r>
              <w:rPr>
                <w:noProof/>
                <w:webHidden/>
              </w:rPr>
              <w:instrText xml:space="preserve"> PAGEREF _Toc22485792 \h </w:instrText>
            </w:r>
            <w:r>
              <w:rPr>
                <w:noProof/>
                <w:webHidden/>
              </w:rPr>
            </w:r>
            <w:r>
              <w:rPr>
                <w:noProof/>
                <w:webHidden/>
              </w:rPr>
              <w:fldChar w:fldCharType="separate"/>
            </w:r>
            <w:r>
              <w:rPr>
                <w:noProof/>
                <w:webHidden/>
              </w:rPr>
              <w:t>5</w:t>
            </w:r>
            <w:r>
              <w:rPr>
                <w:noProof/>
                <w:webHidden/>
              </w:rPr>
              <w:fldChar w:fldCharType="end"/>
            </w:r>
          </w:hyperlink>
        </w:p>
        <w:p w14:paraId="5AE5CD74" w14:textId="5917D706" w:rsidR="00F8658E" w:rsidRDefault="00F8658E">
          <w:pPr>
            <w:pStyle w:val="TOC3"/>
            <w:tabs>
              <w:tab w:val="right" w:leader="dot" w:pos="8630"/>
            </w:tabs>
            <w:rPr>
              <w:noProof/>
            </w:rPr>
          </w:pPr>
          <w:hyperlink w:anchor="_Toc22485793" w:history="1">
            <w:r w:rsidRPr="003D26D3">
              <w:rPr>
                <w:rStyle w:val="a6"/>
                <w:noProof/>
              </w:rPr>
              <w:t>用户注册</w:t>
            </w:r>
            <w:r>
              <w:rPr>
                <w:noProof/>
                <w:webHidden/>
              </w:rPr>
              <w:tab/>
            </w:r>
            <w:r>
              <w:rPr>
                <w:noProof/>
                <w:webHidden/>
              </w:rPr>
              <w:fldChar w:fldCharType="begin"/>
            </w:r>
            <w:r>
              <w:rPr>
                <w:noProof/>
                <w:webHidden/>
              </w:rPr>
              <w:instrText xml:space="preserve"> PAGEREF _Toc22485793 \h </w:instrText>
            </w:r>
            <w:r>
              <w:rPr>
                <w:noProof/>
                <w:webHidden/>
              </w:rPr>
            </w:r>
            <w:r>
              <w:rPr>
                <w:noProof/>
                <w:webHidden/>
              </w:rPr>
              <w:fldChar w:fldCharType="separate"/>
            </w:r>
            <w:r>
              <w:rPr>
                <w:noProof/>
                <w:webHidden/>
              </w:rPr>
              <w:t>5</w:t>
            </w:r>
            <w:r>
              <w:rPr>
                <w:noProof/>
                <w:webHidden/>
              </w:rPr>
              <w:fldChar w:fldCharType="end"/>
            </w:r>
          </w:hyperlink>
        </w:p>
        <w:p w14:paraId="3D07B32F" w14:textId="4EA61EF0" w:rsidR="00F8658E" w:rsidRDefault="00F8658E">
          <w:pPr>
            <w:pStyle w:val="TOC3"/>
            <w:tabs>
              <w:tab w:val="right" w:leader="dot" w:pos="8630"/>
            </w:tabs>
            <w:rPr>
              <w:noProof/>
            </w:rPr>
          </w:pPr>
          <w:hyperlink w:anchor="_Toc22485794" w:history="1">
            <w:r w:rsidRPr="003D26D3">
              <w:rPr>
                <w:rStyle w:val="a6"/>
                <w:noProof/>
              </w:rPr>
              <w:t>用户登录</w:t>
            </w:r>
            <w:r>
              <w:rPr>
                <w:noProof/>
                <w:webHidden/>
              </w:rPr>
              <w:tab/>
            </w:r>
            <w:r>
              <w:rPr>
                <w:noProof/>
                <w:webHidden/>
              </w:rPr>
              <w:fldChar w:fldCharType="begin"/>
            </w:r>
            <w:r>
              <w:rPr>
                <w:noProof/>
                <w:webHidden/>
              </w:rPr>
              <w:instrText xml:space="preserve"> PAGEREF _Toc22485794 \h </w:instrText>
            </w:r>
            <w:r>
              <w:rPr>
                <w:noProof/>
                <w:webHidden/>
              </w:rPr>
            </w:r>
            <w:r>
              <w:rPr>
                <w:noProof/>
                <w:webHidden/>
              </w:rPr>
              <w:fldChar w:fldCharType="separate"/>
            </w:r>
            <w:r>
              <w:rPr>
                <w:noProof/>
                <w:webHidden/>
              </w:rPr>
              <w:t>8</w:t>
            </w:r>
            <w:r>
              <w:rPr>
                <w:noProof/>
                <w:webHidden/>
              </w:rPr>
              <w:fldChar w:fldCharType="end"/>
            </w:r>
          </w:hyperlink>
        </w:p>
        <w:p w14:paraId="6B71D5F5" w14:textId="7509CC79" w:rsidR="00F8658E" w:rsidRDefault="00F8658E">
          <w:pPr>
            <w:pStyle w:val="TOC3"/>
            <w:tabs>
              <w:tab w:val="right" w:leader="dot" w:pos="8630"/>
            </w:tabs>
            <w:rPr>
              <w:noProof/>
            </w:rPr>
          </w:pPr>
          <w:hyperlink w:anchor="_Toc22485795" w:history="1">
            <w:r w:rsidRPr="003D26D3">
              <w:rPr>
                <w:rStyle w:val="a6"/>
                <w:noProof/>
              </w:rPr>
              <w:t>个人主页</w:t>
            </w:r>
            <w:r>
              <w:rPr>
                <w:noProof/>
                <w:webHidden/>
              </w:rPr>
              <w:tab/>
            </w:r>
            <w:r>
              <w:rPr>
                <w:noProof/>
                <w:webHidden/>
              </w:rPr>
              <w:fldChar w:fldCharType="begin"/>
            </w:r>
            <w:r>
              <w:rPr>
                <w:noProof/>
                <w:webHidden/>
              </w:rPr>
              <w:instrText xml:space="preserve"> PAGEREF _Toc22485795 \h </w:instrText>
            </w:r>
            <w:r>
              <w:rPr>
                <w:noProof/>
                <w:webHidden/>
              </w:rPr>
            </w:r>
            <w:r>
              <w:rPr>
                <w:noProof/>
                <w:webHidden/>
              </w:rPr>
              <w:fldChar w:fldCharType="separate"/>
            </w:r>
            <w:r>
              <w:rPr>
                <w:noProof/>
                <w:webHidden/>
              </w:rPr>
              <w:t>9</w:t>
            </w:r>
            <w:r>
              <w:rPr>
                <w:noProof/>
                <w:webHidden/>
              </w:rPr>
              <w:fldChar w:fldCharType="end"/>
            </w:r>
          </w:hyperlink>
        </w:p>
        <w:p w14:paraId="092A0793" w14:textId="29D7D469" w:rsidR="00F8658E" w:rsidRDefault="00F8658E">
          <w:pPr>
            <w:pStyle w:val="TOC3"/>
            <w:tabs>
              <w:tab w:val="right" w:leader="dot" w:pos="8630"/>
            </w:tabs>
            <w:rPr>
              <w:noProof/>
            </w:rPr>
          </w:pPr>
          <w:hyperlink w:anchor="_Toc22485796" w:history="1">
            <w:r w:rsidRPr="003D26D3">
              <w:rPr>
                <w:rStyle w:val="a6"/>
                <w:noProof/>
              </w:rPr>
              <w:t>作业收集</w:t>
            </w:r>
            <w:r>
              <w:rPr>
                <w:noProof/>
                <w:webHidden/>
              </w:rPr>
              <w:tab/>
            </w:r>
            <w:r>
              <w:rPr>
                <w:noProof/>
                <w:webHidden/>
              </w:rPr>
              <w:fldChar w:fldCharType="begin"/>
            </w:r>
            <w:r>
              <w:rPr>
                <w:noProof/>
                <w:webHidden/>
              </w:rPr>
              <w:instrText xml:space="preserve"> PAGEREF _Toc22485796 \h </w:instrText>
            </w:r>
            <w:r>
              <w:rPr>
                <w:noProof/>
                <w:webHidden/>
              </w:rPr>
            </w:r>
            <w:r>
              <w:rPr>
                <w:noProof/>
                <w:webHidden/>
              </w:rPr>
              <w:fldChar w:fldCharType="separate"/>
            </w:r>
            <w:r>
              <w:rPr>
                <w:noProof/>
                <w:webHidden/>
              </w:rPr>
              <w:t>17</w:t>
            </w:r>
            <w:r>
              <w:rPr>
                <w:noProof/>
                <w:webHidden/>
              </w:rPr>
              <w:fldChar w:fldCharType="end"/>
            </w:r>
          </w:hyperlink>
        </w:p>
        <w:p w14:paraId="2C7157B6" w14:textId="39A7AD7E" w:rsidR="00F8658E" w:rsidRDefault="00F8658E">
          <w:pPr>
            <w:pStyle w:val="TOC3"/>
            <w:tabs>
              <w:tab w:val="right" w:leader="dot" w:pos="8630"/>
            </w:tabs>
            <w:rPr>
              <w:noProof/>
            </w:rPr>
          </w:pPr>
          <w:hyperlink w:anchor="_Toc22485797" w:history="1">
            <w:r w:rsidRPr="003D26D3">
              <w:rPr>
                <w:rStyle w:val="a6"/>
                <w:noProof/>
              </w:rPr>
              <w:t>平台管理</w:t>
            </w:r>
            <w:r>
              <w:rPr>
                <w:noProof/>
                <w:webHidden/>
              </w:rPr>
              <w:tab/>
            </w:r>
            <w:r>
              <w:rPr>
                <w:noProof/>
                <w:webHidden/>
              </w:rPr>
              <w:fldChar w:fldCharType="begin"/>
            </w:r>
            <w:r>
              <w:rPr>
                <w:noProof/>
                <w:webHidden/>
              </w:rPr>
              <w:instrText xml:space="preserve"> PAGEREF _Toc22485797 \h </w:instrText>
            </w:r>
            <w:r>
              <w:rPr>
                <w:noProof/>
                <w:webHidden/>
              </w:rPr>
            </w:r>
            <w:r>
              <w:rPr>
                <w:noProof/>
                <w:webHidden/>
              </w:rPr>
              <w:fldChar w:fldCharType="separate"/>
            </w:r>
            <w:r>
              <w:rPr>
                <w:noProof/>
                <w:webHidden/>
              </w:rPr>
              <w:t>26</w:t>
            </w:r>
            <w:r>
              <w:rPr>
                <w:noProof/>
                <w:webHidden/>
              </w:rPr>
              <w:fldChar w:fldCharType="end"/>
            </w:r>
          </w:hyperlink>
        </w:p>
        <w:p w14:paraId="133EBBA2" w14:textId="59C1E301" w:rsidR="00F8658E" w:rsidRDefault="00F8658E">
          <w:pPr>
            <w:pStyle w:val="TOC2"/>
            <w:tabs>
              <w:tab w:val="right" w:leader="dot" w:pos="8630"/>
            </w:tabs>
            <w:rPr>
              <w:noProof/>
            </w:rPr>
          </w:pPr>
          <w:hyperlink w:anchor="_Toc22485798" w:history="1">
            <w:r w:rsidRPr="003D26D3">
              <w:rPr>
                <w:rStyle w:val="a6"/>
                <w:noProof/>
              </w:rPr>
              <w:t>系统的非功能性需求</w:t>
            </w:r>
            <w:r>
              <w:rPr>
                <w:noProof/>
                <w:webHidden/>
              </w:rPr>
              <w:tab/>
            </w:r>
            <w:r>
              <w:rPr>
                <w:noProof/>
                <w:webHidden/>
              </w:rPr>
              <w:fldChar w:fldCharType="begin"/>
            </w:r>
            <w:r>
              <w:rPr>
                <w:noProof/>
                <w:webHidden/>
              </w:rPr>
              <w:instrText xml:space="preserve"> PAGEREF _Toc22485798 \h </w:instrText>
            </w:r>
            <w:r>
              <w:rPr>
                <w:noProof/>
                <w:webHidden/>
              </w:rPr>
            </w:r>
            <w:r>
              <w:rPr>
                <w:noProof/>
                <w:webHidden/>
              </w:rPr>
              <w:fldChar w:fldCharType="separate"/>
            </w:r>
            <w:r>
              <w:rPr>
                <w:noProof/>
                <w:webHidden/>
              </w:rPr>
              <w:t>27</w:t>
            </w:r>
            <w:r>
              <w:rPr>
                <w:noProof/>
                <w:webHidden/>
              </w:rPr>
              <w:fldChar w:fldCharType="end"/>
            </w:r>
          </w:hyperlink>
        </w:p>
        <w:p w14:paraId="68B0F982" w14:textId="560A9E09" w:rsidR="00F8658E" w:rsidRDefault="00F8658E">
          <w:pPr>
            <w:pStyle w:val="TOC3"/>
            <w:tabs>
              <w:tab w:val="right" w:leader="dot" w:pos="8630"/>
            </w:tabs>
            <w:rPr>
              <w:noProof/>
            </w:rPr>
          </w:pPr>
          <w:hyperlink w:anchor="_Toc22485799" w:history="1">
            <w:r w:rsidRPr="003D26D3">
              <w:rPr>
                <w:rStyle w:val="a6"/>
                <w:noProof/>
              </w:rPr>
              <w:t>可靠</w:t>
            </w:r>
            <w:r>
              <w:rPr>
                <w:noProof/>
                <w:webHidden/>
              </w:rPr>
              <w:tab/>
            </w:r>
            <w:r>
              <w:rPr>
                <w:noProof/>
                <w:webHidden/>
              </w:rPr>
              <w:fldChar w:fldCharType="begin"/>
            </w:r>
            <w:r>
              <w:rPr>
                <w:noProof/>
                <w:webHidden/>
              </w:rPr>
              <w:instrText xml:space="preserve"> PAGEREF _Toc22485799 \h </w:instrText>
            </w:r>
            <w:r>
              <w:rPr>
                <w:noProof/>
                <w:webHidden/>
              </w:rPr>
            </w:r>
            <w:r>
              <w:rPr>
                <w:noProof/>
                <w:webHidden/>
              </w:rPr>
              <w:fldChar w:fldCharType="separate"/>
            </w:r>
            <w:r>
              <w:rPr>
                <w:noProof/>
                <w:webHidden/>
              </w:rPr>
              <w:t>27</w:t>
            </w:r>
            <w:r>
              <w:rPr>
                <w:noProof/>
                <w:webHidden/>
              </w:rPr>
              <w:fldChar w:fldCharType="end"/>
            </w:r>
          </w:hyperlink>
        </w:p>
        <w:p w14:paraId="6860F140" w14:textId="6EF40CA6" w:rsidR="00F8658E" w:rsidRDefault="00F8658E">
          <w:pPr>
            <w:pStyle w:val="TOC3"/>
            <w:tabs>
              <w:tab w:val="right" w:leader="dot" w:pos="8630"/>
            </w:tabs>
            <w:rPr>
              <w:noProof/>
            </w:rPr>
          </w:pPr>
          <w:hyperlink w:anchor="_Toc22485800" w:history="1">
            <w:r w:rsidRPr="003D26D3">
              <w:rPr>
                <w:rStyle w:val="a6"/>
                <w:noProof/>
              </w:rPr>
              <w:t>可用</w:t>
            </w:r>
            <w:r>
              <w:rPr>
                <w:noProof/>
                <w:webHidden/>
              </w:rPr>
              <w:tab/>
            </w:r>
            <w:r>
              <w:rPr>
                <w:noProof/>
                <w:webHidden/>
              </w:rPr>
              <w:fldChar w:fldCharType="begin"/>
            </w:r>
            <w:r>
              <w:rPr>
                <w:noProof/>
                <w:webHidden/>
              </w:rPr>
              <w:instrText xml:space="preserve"> PAGEREF _Toc22485800 \h </w:instrText>
            </w:r>
            <w:r>
              <w:rPr>
                <w:noProof/>
                <w:webHidden/>
              </w:rPr>
            </w:r>
            <w:r>
              <w:rPr>
                <w:noProof/>
                <w:webHidden/>
              </w:rPr>
              <w:fldChar w:fldCharType="separate"/>
            </w:r>
            <w:r>
              <w:rPr>
                <w:noProof/>
                <w:webHidden/>
              </w:rPr>
              <w:t>27</w:t>
            </w:r>
            <w:r>
              <w:rPr>
                <w:noProof/>
                <w:webHidden/>
              </w:rPr>
              <w:fldChar w:fldCharType="end"/>
            </w:r>
          </w:hyperlink>
        </w:p>
        <w:p w14:paraId="6A141C35" w14:textId="46C229AA" w:rsidR="00F8658E" w:rsidRDefault="00F8658E">
          <w:pPr>
            <w:pStyle w:val="TOC3"/>
            <w:tabs>
              <w:tab w:val="right" w:leader="dot" w:pos="8630"/>
            </w:tabs>
            <w:rPr>
              <w:noProof/>
            </w:rPr>
          </w:pPr>
          <w:hyperlink w:anchor="_Toc22485801" w:history="1">
            <w:r w:rsidRPr="003D26D3">
              <w:rPr>
                <w:rStyle w:val="a6"/>
                <w:noProof/>
              </w:rPr>
              <w:t>可扩充</w:t>
            </w:r>
            <w:r>
              <w:rPr>
                <w:noProof/>
                <w:webHidden/>
              </w:rPr>
              <w:tab/>
            </w:r>
            <w:r>
              <w:rPr>
                <w:noProof/>
                <w:webHidden/>
              </w:rPr>
              <w:fldChar w:fldCharType="begin"/>
            </w:r>
            <w:r>
              <w:rPr>
                <w:noProof/>
                <w:webHidden/>
              </w:rPr>
              <w:instrText xml:space="preserve"> PAGEREF _Toc22485801 \h </w:instrText>
            </w:r>
            <w:r>
              <w:rPr>
                <w:noProof/>
                <w:webHidden/>
              </w:rPr>
            </w:r>
            <w:r>
              <w:rPr>
                <w:noProof/>
                <w:webHidden/>
              </w:rPr>
              <w:fldChar w:fldCharType="separate"/>
            </w:r>
            <w:r>
              <w:rPr>
                <w:noProof/>
                <w:webHidden/>
              </w:rPr>
              <w:t>27</w:t>
            </w:r>
            <w:r>
              <w:rPr>
                <w:noProof/>
                <w:webHidden/>
              </w:rPr>
              <w:fldChar w:fldCharType="end"/>
            </w:r>
          </w:hyperlink>
        </w:p>
        <w:p w14:paraId="208B160A" w14:textId="726FCC92" w:rsidR="00F8658E" w:rsidRDefault="00F8658E">
          <w:pPr>
            <w:pStyle w:val="TOC3"/>
            <w:tabs>
              <w:tab w:val="right" w:leader="dot" w:pos="8630"/>
            </w:tabs>
            <w:rPr>
              <w:noProof/>
            </w:rPr>
          </w:pPr>
          <w:hyperlink w:anchor="_Toc22485802" w:history="1">
            <w:r w:rsidRPr="003D26D3">
              <w:rPr>
                <w:rStyle w:val="a6"/>
                <w:noProof/>
              </w:rPr>
              <w:t>性能需求</w:t>
            </w:r>
            <w:r>
              <w:rPr>
                <w:noProof/>
                <w:webHidden/>
              </w:rPr>
              <w:tab/>
            </w:r>
            <w:r>
              <w:rPr>
                <w:noProof/>
                <w:webHidden/>
              </w:rPr>
              <w:fldChar w:fldCharType="begin"/>
            </w:r>
            <w:r>
              <w:rPr>
                <w:noProof/>
                <w:webHidden/>
              </w:rPr>
              <w:instrText xml:space="preserve"> PAGEREF _Toc22485802 \h </w:instrText>
            </w:r>
            <w:r>
              <w:rPr>
                <w:noProof/>
                <w:webHidden/>
              </w:rPr>
            </w:r>
            <w:r>
              <w:rPr>
                <w:noProof/>
                <w:webHidden/>
              </w:rPr>
              <w:fldChar w:fldCharType="separate"/>
            </w:r>
            <w:r>
              <w:rPr>
                <w:noProof/>
                <w:webHidden/>
              </w:rPr>
              <w:t>27</w:t>
            </w:r>
            <w:r>
              <w:rPr>
                <w:noProof/>
                <w:webHidden/>
              </w:rPr>
              <w:fldChar w:fldCharType="end"/>
            </w:r>
          </w:hyperlink>
        </w:p>
        <w:p w14:paraId="12D94FFB" w14:textId="10728BCB" w:rsidR="00F8658E" w:rsidRDefault="00F8658E">
          <w:pPr>
            <w:pStyle w:val="TOC2"/>
            <w:tabs>
              <w:tab w:val="right" w:leader="dot" w:pos="8630"/>
            </w:tabs>
            <w:rPr>
              <w:noProof/>
            </w:rPr>
          </w:pPr>
          <w:hyperlink w:anchor="_Toc22485803" w:history="1">
            <w:r w:rsidRPr="003D26D3">
              <w:rPr>
                <w:rStyle w:val="a6"/>
                <w:noProof/>
              </w:rPr>
              <w:t>总结</w:t>
            </w:r>
            <w:r>
              <w:rPr>
                <w:noProof/>
                <w:webHidden/>
              </w:rPr>
              <w:tab/>
            </w:r>
            <w:r>
              <w:rPr>
                <w:noProof/>
                <w:webHidden/>
              </w:rPr>
              <w:fldChar w:fldCharType="begin"/>
            </w:r>
            <w:r>
              <w:rPr>
                <w:noProof/>
                <w:webHidden/>
              </w:rPr>
              <w:instrText xml:space="preserve"> PAGEREF _Toc22485803 \h </w:instrText>
            </w:r>
            <w:r>
              <w:rPr>
                <w:noProof/>
                <w:webHidden/>
              </w:rPr>
            </w:r>
            <w:r>
              <w:rPr>
                <w:noProof/>
                <w:webHidden/>
              </w:rPr>
              <w:fldChar w:fldCharType="separate"/>
            </w:r>
            <w:r>
              <w:rPr>
                <w:noProof/>
                <w:webHidden/>
              </w:rPr>
              <w:t>27</w:t>
            </w:r>
            <w:r>
              <w:rPr>
                <w:noProof/>
                <w:webHidden/>
              </w:rPr>
              <w:fldChar w:fldCharType="end"/>
            </w:r>
          </w:hyperlink>
        </w:p>
        <w:p w14:paraId="56136CB2" w14:textId="3E43DD2A" w:rsidR="0037699A" w:rsidRDefault="0037699A">
          <w:r>
            <w:rPr>
              <w:b/>
              <w:bCs/>
              <w:lang w:val="zh-CN"/>
            </w:rPr>
            <w:fldChar w:fldCharType="end"/>
          </w:r>
        </w:p>
      </w:sdtContent>
    </w:sdt>
    <w:p w14:paraId="0FCBC809" w14:textId="3BBEC1B0" w:rsidR="0037699A" w:rsidRDefault="0037699A">
      <w:pPr>
        <w:widowControl/>
        <w:jc w:val="left"/>
      </w:pPr>
      <w:r>
        <w:br w:type="page"/>
      </w:r>
    </w:p>
    <w:p w14:paraId="5A1938AA" w14:textId="19F9C1FE" w:rsidR="00640976" w:rsidRDefault="00E95872" w:rsidP="00FA44C1">
      <w:pPr>
        <w:pStyle w:val="2"/>
      </w:pPr>
      <w:bookmarkStart w:id="8" w:name="_Toc22485791"/>
      <w:r>
        <w:rPr>
          <w:rFonts w:hint="eastAsia"/>
        </w:rPr>
        <w:lastRenderedPageBreak/>
        <w:t>项目</w:t>
      </w:r>
      <w:r w:rsidR="000A4E5A">
        <w:t>背景</w:t>
      </w:r>
      <w:bookmarkEnd w:id="8"/>
    </w:p>
    <w:p w14:paraId="149FAEC0" w14:textId="77777777" w:rsidR="00640976" w:rsidRDefault="000A4E5A" w:rsidP="00FA44C1">
      <w:pPr>
        <w:ind w:firstLine="420"/>
      </w:pPr>
      <w:r>
        <w:t>在广州大学，一些课程的电子作业是由学习委员向</w:t>
      </w:r>
      <w:r w:rsidR="00FA44C1">
        <w:rPr>
          <w:rFonts w:hint="eastAsia"/>
        </w:rPr>
        <w:t>每位</w:t>
      </w:r>
      <w:r>
        <w:t>同学收集后转交给任课教师的。这种</w:t>
      </w:r>
      <w:r w:rsidR="00FA44C1">
        <w:rPr>
          <w:rFonts w:hint="eastAsia"/>
        </w:rPr>
        <w:t>由学委集中</w:t>
      </w:r>
      <w:r>
        <w:t>收取作业的方式效率</w:t>
      </w:r>
      <w:r w:rsidR="00FA44C1">
        <w:t>往往</w:t>
      </w:r>
      <w:r>
        <w:t>不高，还容易在提交作业的高峰</w:t>
      </w:r>
      <w:r w:rsidR="00FA44C1">
        <w:rPr>
          <w:rFonts w:hint="eastAsia"/>
        </w:rPr>
        <w:t>时期</w:t>
      </w:r>
      <w:r>
        <w:t>给学委带来不小的负担</w:t>
      </w:r>
      <w:r w:rsidR="00FA44C1">
        <w:rPr>
          <w:rFonts w:hint="eastAsia"/>
        </w:rPr>
        <w:t>。作业经由学委转交的方式也不利于教师一对一地对学生的作业给出指导意见。</w:t>
      </w:r>
    </w:p>
    <w:p w14:paraId="080914B6" w14:textId="76204104" w:rsidR="00640976" w:rsidRDefault="00EC13DB" w:rsidP="00FA44C1">
      <w:pPr>
        <w:pStyle w:val="2"/>
      </w:pPr>
      <w:bookmarkStart w:id="9" w:name="_Toc22485792"/>
      <w:r>
        <w:rPr>
          <w:rFonts w:hint="eastAsia"/>
        </w:rPr>
        <w:t>系统</w:t>
      </w:r>
      <w:r w:rsidR="00EF4A79">
        <w:rPr>
          <w:rFonts w:hint="eastAsia"/>
        </w:rPr>
        <w:t>的功能性需求</w:t>
      </w:r>
      <w:bookmarkEnd w:id="9"/>
    </w:p>
    <w:p w14:paraId="52919011" w14:textId="1753A35B" w:rsidR="00E95872" w:rsidRPr="00E95872" w:rsidRDefault="00E95872" w:rsidP="00E95872">
      <w:pPr>
        <w:ind w:firstLine="420"/>
      </w:pPr>
      <w:r>
        <w:rPr>
          <w:rFonts w:hint="eastAsia"/>
        </w:rPr>
        <w:t>在项目背景给出的情形下，</w:t>
      </w:r>
      <w:r>
        <w:t>我们设想构建一个作业收集平台PaperStack，通过自动化的手段</w:t>
      </w:r>
      <w:r>
        <w:rPr>
          <w:rFonts w:hint="eastAsia"/>
        </w:rPr>
        <w:t>完成收取作业和作业评价的环节，以期</w:t>
      </w:r>
      <w:r>
        <w:t>提升</w:t>
      </w:r>
      <w:r>
        <w:rPr>
          <w:rFonts w:hint="eastAsia"/>
        </w:rPr>
        <w:t>收取作业</w:t>
      </w:r>
      <w:r>
        <w:t>的效率</w:t>
      </w:r>
      <w:r>
        <w:rPr>
          <w:rFonts w:hint="eastAsia"/>
        </w:rPr>
        <w:t>并增进师生交流</w:t>
      </w:r>
      <w:r>
        <w:t>。</w:t>
      </w:r>
    </w:p>
    <w:p w14:paraId="4D8CC2D7" w14:textId="3E311206" w:rsidR="00A62B79" w:rsidRDefault="00571F5D" w:rsidP="00A62B79">
      <w:pPr>
        <w:ind w:firstLine="420"/>
      </w:pPr>
      <w:r>
        <w:rPr>
          <w:rFonts w:hint="eastAsia"/>
        </w:rPr>
        <w:t>我们确定</w:t>
      </w:r>
      <w:r w:rsidR="000A4E5A">
        <w:t>作业收集平台</w:t>
      </w:r>
      <w:r>
        <w:rPr>
          <w:rFonts w:hint="eastAsia"/>
        </w:rPr>
        <w:t>的主要功能是</w:t>
      </w:r>
      <w:r w:rsidR="000A4E5A">
        <w:t>以网站</w:t>
      </w:r>
      <w:r>
        <w:rPr>
          <w:rFonts w:hint="eastAsia"/>
        </w:rPr>
        <w:t>的</w:t>
      </w:r>
      <w:r w:rsidR="000A4E5A">
        <w:t>形式面向教师和学生用户提供</w:t>
      </w:r>
      <w:r>
        <w:rPr>
          <w:rFonts w:hint="eastAsia"/>
        </w:rPr>
        <w:t>作业收集</w:t>
      </w:r>
      <w:r w:rsidR="000A4E5A">
        <w:t>服务</w:t>
      </w:r>
      <w:r w:rsidR="007B377F">
        <w:rPr>
          <w:rFonts w:hint="eastAsia"/>
        </w:rPr>
        <w:t>，并</w:t>
      </w:r>
      <w:r>
        <w:rPr>
          <w:rFonts w:hint="eastAsia"/>
        </w:rPr>
        <w:t>将平台功能组织为“</w:t>
      </w:r>
      <w:r w:rsidR="00871980">
        <w:rPr>
          <w:rFonts w:hint="eastAsia"/>
        </w:rPr>
        <w:t>用户注册</w:t>
      </w:r>
      <w:r>
        <w:rPr>
          <w:rFonts w:hint="eastAsia"/>
        </w:rPr>
        <w:t>”、</w:t>
      </w:r>
      <w:r w:rsidR="00871980">
        <w:rPr>
          <w:rFonts w:hint="eastAsia"/>
        </w:rPr>
        <w:t>“用户登录”、</w:t>
      </w:r>
      <w:r>
        <w:rPr>
          <w:rFonts w:hint="eastAsia"/>
        </w:rPr>
        <w:t>“个人主页”、“作业收集”、“平台管理”等几个</w:t>
      </w:r>
      <w:r w:rsidR="00871980">
        <w:rPr>
          <w:rFonts w:hint="eastAsia"/>
        </w:rPr>
        <w:t>子系统</w:t>
      </w:r>
      <w:r>
        <w:rPr>
          <w:rFonts w:hint="eastAsia"/>
        </w:rPr>
        <w:t>。</w:t>
      </w:r>
    </w:p>
    <w:p w14:paraId="5BB68140" w14:textId="719CCF47" w:rsidR="00BA2D7B" w:rsidRDefault="00EC13DB" w:rsidP="00871980">
      <w:pPr>
        <w:pStyle w:val="3"/>
      </w:pPr>
      <w:bookmarkStart w:id="10" w:name="_Toc22485793"/>
      <w:r>
        <w:rPr>
          <w:rFonts w:hint="eastAsia"/>
        </w:rPr>
        <w:t>用户注册</w:t>
      </w:r>
      <w:bookmarkEnd w:id="10"/>
    </w:p>
    <w:p w14:paraId="7E08DE4F" w14:textId="77777777" w:rsidR="000625D3" w:rsidRDefault="000625D3" w:rsidP="000625D3">
      <w:pPr>
        <w:keepNext/>
        <w:jc w:val="center"/>
      </w:pPr>
      <w:r>
        <w:rPr>
          <w:noProof/>
        </w:rPr>
        <w:drawing>
          <wp:inline distT="0" distB="0" distL="0" distR="0" wp14:anchorId="3F74EABD" wp14:editId="1B131162">
            <wp:extent cx="3637128" cy="2626394"/>
            <wp:effectExtent l="0" t="0" r="1905"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2779" cy="2637696"/>
                    </a:xfrm>
                    <a:prstGeom prst="rect">
                      <a:avLst/>
                    </a:prstGeom>
                    <a:noFill/>
                    <a:ln>
                      <a:noFill/>
                    </a:ln>
                  </pic:spPr>
                </pic:pic>
              </a:graphicData>
            </a:graphic>
          </wp:inline>
        </w:drawing>
      </w:r>
    </w:p>
    <w:p w14:paraId="64663CB2" w14:textId="3802D422" w:rsidR="00871980" w:rsidRDefault="000625D3" w:rsidP="000625D3">
      <w:pPr>
        <w:pStyle w:val="a5"/>
        <w:jc w:val="center"/>
      </w:pPr>
      <w:r>
        <w:t>用例图</w:t>
      </w:r>
      <w:r>
        <w:t xml:space="preserve"> </w:t>
      </w:r>
      <w:r>
        <w:fldChar w:fldCharType="begin"/>
      </w:r>
      <w:r>
        <w:instrText xml:space="preserve"> SEQ </w:instrText>
      </w:r>
      <w:r>
        <w:instrText>用例图</w:instrText>
      </w:r>
      <w:r>
        <w:instrText xml:space="preserve"> \* ARABIC </w:instrText>
      </w:r>
      <w:r>
        <w:fldChar w:fldCharType="separate"/>
      </w:r>
      <w:r w:rsidR="005C4D15">
        <w:rPr>
          <w:noProof/>
        </w:rPr>
        <w:t>1</w:t>
      </w:r>
      <w:r>
        <w:fldChar w:fldCharType="end"/>
      </w:r>
      <w:r>
        <w:t xml:space="preserve"> </w:t>
      </w:r>
      <w:r>
        <w:rPr>
          <w:rFonts w:hint="eastAsia"/>
        </w:rPr>
        <w:t>用户注册</w:t>
      </w:r>
    </w:p>
    <w:p w14:paraId="31A6024F" w14:textId="77777777" w:rsidR="00C262BF" w:rsidRPr="00C262BF" w:rsidRDefault="00C262BF" w:rsidP="00C262BF"/>
    <w:p w14:paraId="5179DA8D" w14:textId="74F67CF7" w:rsidR="00640976" w:rsidRDefault="000A4E5A" w:rsidP="00BA2D7B">
      <w:pPr>
        <w:ind w:firstLine="420"/>
      </w:pPr>
      <w:r>
        <w:t>用户在注册时需要提供邮箱和密码信息，并可以选择进行教师或学生身份信息认证。若选择进行身份信息认证，则需要连接广州大学OAuth系统认证。只有进行教师身份认证才能使用从教学系统中导入课程学生列表的功能。</w:t>
      </w:r>
      <w:r w:rsidR="00070F2D">
        <w:rPr>
          <w:rFonts w:hint="eastAsia"/>
        </w:rPr>
        <w:t>用户也可以选择使用学生邮箱或教师邮箱进行身份认证。</w:t>
      </w:r>
    </w:p>
    <w:p w14:paraId="2F250392" w14:textId="77777777" w:rsidR="00C262BF" w:rsidRDefault="00C262BF" w:rsidP="00C262BF"/>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0625D3" w:rsidRPr="00F7655D" w14:paraId="7CF38186" w14:textId="77777777" w:rsidTr="006370B6">
        <w:tc>
          <w:tcPr>
            <w:tcW w:w="1240" w:type="dxa"/>
            <w:shd w:val="clear" w:color="auto" w:fill="D9D9D9"/>
          </w:tcPr>
          <w:p w14:paraId="3DBDE069" w14:textId="77777777" w:rsidR="000625D3" w:rsidRPr="006637DD" w:rsidRDefault="000625D3" w:rsidP="006370B6">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385701F9" w14:textId="1EEE75CD" w:rsidR="000625D3" w:rsidRPr="00F7655D" w:rsidRDefault="00C262BF" w:rsidP="006370B6">
            <w:pPr>
              <w:pStyle w:val="11"/>
              <w:rPr>
                <w:rFonts w:cs="Microsoft Sans Serif"/>
              </w:rPr>
            </w:pPr>
            <w:r>
              <w:rPr>
                <w:rFonts w:hint="eastAsia"/>
              </w:rPr>
              <w:t>U</w:t>
            </w:r>
            <w:r>
              <w:t>C001</w:t>
            </w:r>
          </w:p>
        </w:tc>
      </w:tr>
      <w:tr w:rsidR="000625D3" w:rsidRPr="00F7655D" w14:paraId="1E550058" w14:textId="77777777" w:rsidTr="006370B6">
        <w:tc>
          <w:tcPr>
            <w:tcW w:w="1240" w:type="dxa"/>
            <w:shd w:val="clear" w:color="auto" w:fill="D9D9D9"/>
          </w:tcPr>
          <w:p w14:paraId="24BCEA3E" w14:textId="77777777" w:rsidR="000625D3" w:rsidRPr="006637DD" w:rsidRDefault="000625D3" w:rsidP="006370B6">
            <w:pPr>
              <w:pStyle w:val="11"/>
              <w:rPr>
                <w:b/>
                <w:bCs/>
              </w:rPr>
            </w:pPr>
            <w:r>
              <w:rPr>
                <w:rFonts w:hint="eastAsia"/>
                <w:b/>
                <w:bCs/>
              </w:rPr>
              <w:t>用例名称</w:t>
            </w:r>
          </w:p>
        </w:tc>
        <w:tc>
          <w:tcPr>
            <w:tcW w:w="7288" w:type="dxa"/>
            <w:shd w:val="clear" w:color="auto" w:fill="D9D9D9"/>
            <w:vAlign w:val="center"/>
          </w:tcPr>
          <w:p w14:paraId="7E730A09" w14:textId="206088C1" w:rsidR="000625D3" w:rsidRDefault="000625D3" w:rsidP="006370B6">
            <w:pPr>
              <w:pStyle w:val="11"/>
            </w:pPr>
            <w:r>
              <w:rPr>
                <w:rFonts w:hint="eastAsia"/>
              </w:rPr>
              <w:t>用户注册</w:t>
            </w:r>
          </w:p>
        </w:tc>
      </w:tr>
      <w:tr w:rsidR="000625D3" w:rsidRPr="00F7655D" w14:paraId="19680A25" w14:textId="77777777" w:rsidTr="006370B6">
        <w:tc>
          <w:tcPr>
            <w:tcW w:w="1240" w:type="dxa"/>
          </w:tcPr>
          <w:p w14:paraId="3DFAFA39" w14:textId="77777777" w:rsidR="000625D3" w:rsidRPr="006637DD" w:rsidRDefault="000625D3" w:rsidP="006370B6">
            <w:pPr>
              <w:pStyle w:val="11"/>
              <w:rPr>
                <w:b/>
                <w:bCs/>
              </w:rPr>
            </w:pPr>
            <w:r>
              <w:rPr>
                <w:rFonts w:hint="eastAsia"/>
                <w:b/>
                <w:bCs/>
              </w:rPr>
              <w:lastRenderedPageBreak/>
              <w:t>用例描述</w:t>
            </w:r>
          </w:p>
        </w:tc>
        <w:tc>
          <w:tcPr>
            <w:tcW w:w="7288" w:type="dxa"/>
            <w:vAlign w:val="center"/>
          </w:tcPr>
          <w:p w14:paraId="605E36C5" w14:textId="6A22E3D8" w:rsidR="000625D3" w:rsidRPr="00343530" w:rsidRDefault="000625D3" w:rsidP="006370B6">
            <w:pPr>
              <w:pStyle w:val="ad"/>
            </w:pPr>
            <w:r>
              <w:rPr>
                <w:rFonts w:hint="eastAsia"/>
              </w:rPr>
              <w:t>使用平台的多数功能前需要完成用户注册步骤。</w:t>
            </w:r>
          </w:p>
        </w:tc>
      </w:tr>
      <w:tr w:rsidR="000625D3" w:rsidRPr="00F7655D" w14:paraId="0093B11B" w14:textId="77777777" w:rsidTr="006370B6">
        <w:tc>
          <w:tcPr>
            <w:tcW w:w="1240" w:type="dxa"/>
          </w:tcPr>
          <w:p w14:paraId="4759FA78" w14:textId="77777777" w:rsidR="000625D3" w:rsidRPr="006637DD" w:rsidRDefault="000625D3" w:rsidP="006370B6">
            <w:pPr>
              <w:pStyle w:val="11"/>
              <w:rPr>
                <w:b/>
                <w:bCs/>
              </w:rPr>
            </w:pPr>
            <w:r>
              <w:rPr>
                <w:rFonts w:hint="eastAsia"/>
                <w:b/>
                <w:bCs/>
              </w:rPr>
              <w:t>参与者</w:t>
            </w:r>
          </w:p>
        </w:tc>
        <w:tc>
          <w:tcPr>
            <w:tcW w:w="7288" w:type="dxa"/>
            <w:vAlign w:val="center"/>
          </w:tcPr>
          <w:p w14:paraId="61EA9CF1" w14:textId="0243ED65" w:rsidR="000625D3" w:rsidRPr="00F7655D" w:rsidRDefault="000625D3" w:rsidP="006370B6">
            <w:pPr>
              <w:pStyle w:val="11"/>
            </w:pPr>
            <w:r>
              <w:rPr>
                <w:rFonts w:hint="eastAsia"/>
              </w:rPr>
              <w:t>未注册用户</w:t>
            </w:r>
          </w:p>
        </w:tc>
      </w:tr>
      <w:tr w:rsidR="000625D3" w:rsidRPr="00F7655D" w14:paraId="67AEED1F" w14:textId="77777777" w:rsidTr="006370B6">
        <w:tc>
          <w:tcPr>
            <w:tcW w:w="1240" w:type="dxa"/>
          </w:tcPr>
          <w:p w14:paraId="3CFE0D55" w14:textId="77777777" w:rsidR="000625D3" w:rsidRPr="006637DD" w:rsidRDefault="000625D3" w:rsidP="006370B6">
            <w:pPr>
              <w:pStyle w:val="11"/>
              <w:rPr>
                <w:b/>
                <w:bCs/>
              </w:rPr>
            </w:pPr>
            <w:r w:rsidRPr="006637DD">
              <w:rPr>
                <w:rFonts w:hint="eastAsia"/>
                <w:b/>
                <w:bCs/>
              </w:rPr>
              <w:t>前置条件</w:t>
            </w:r>
          </w:p>
        </w:tc>
        <w:tc>
          <w:tcPr>
            <w:tcW w:w="7288" w:type="dxa"/>
            <w:vAlign w:val="center"/>
          </w:tcPr>
          <w:p w14:paraId="79525C61" w14:textId="7ADEBDDA" w:rsidR="000625D3" w:rsidRPr="001D6C9E" w:rsidRDefault="000625D3" w:rsidP="006370B6">
            <w:pPr>
              <w:pStyle w:val="11"/>
            </w:pPr>
            <w:r>
              <w:rPr>
                <w:rFonts w:hint="eastAsia"/>
              </w:rPr>
              <w:t>无</w:t>
            </w:r>
          </w:p>
        </w:tc>
      </w:tr>
      <w:tr w:rsidR="000625D3" w:rsidRPr="00F7655D" w14:paraId="3664884D" w14:textId="77777777" w:rsidTr="006370B6">
        <w:tc>
          <w:tcPr>
            <w:tcW w:w="1240" w:type="dxa"/>
          </w:tcPr>
          <w:p w14:paraId="3CCBB014" w14:textId="77777777" w:rsidR="000625D3" w:rsidRPr="006637DD" w:rsidRDefault="000625D3" w:rsidP="006370B6">
            <w:pPr>
              <w:pStyle w:val="11"/>
              <w:rPr>
                <w:b/>
                <w:bCs/>
              </w:rPr>
            </w:pPr>
            <w:r>
              <w:rPr>
                <w:rFonts w:hint="eastAsia"/>
                <w:b/>
                <w:bCs/>
              </w:rPr>
              <w:t>后置条件</w:t>
            </w:r>
          </w:p>
        </w:tc>
        <w:tc>
          <w:tcPr>
            <w:tcW w:w="7288" w:type="dxa"/>
            <w:vAlign w:val="center"/>
          </w:tcPr>
          <w:p w14:paraId="6D2EC5BB" w14:textId="01387007" w:rsidR="000625D3" w:rsidRPr="008776F8" w:rsidRDefault="000625D3" w:rsidP="006370B6">
            <w:pPr>
              <w:rPr>
                <w:rFonts w:ascii="宋体" w:eastAsia="宋体" w:hAnsi="宋体"/>
              </w:rPr>
            </w:pPr>
            <w:r>
              <w:rPr>
                <w:rFonts w:ascii="宋体" w:eastAsia="宋体" w:hAnsi="宋体" w:hint="eastAsia"/>
              </w:rPr>
              <w:t>无</w:t>
            </w:r>
          </w:p>
        </w:tc>
      </w:tr>
      <w:tr w:rsidR="000625D3" w:rsidRPr="00F7655D" w14:paraId="3BCF8C2C" w14:textId="77777777" w:rsidTr="006370B6">
        <w:trPr>
          <w:cantSplit/>
          <w:trHeight w:val="740"/>
        </w:trPr>
        <w:tc>
          <w:tcPr>
            <w:tcW w:w="1240" w:type="dxa"/>
            <w:tcBorders>
              <w:bottom w:val="single" w:sz="4" w:space="0" w:color="808080"/>
            </w:tcBorders>
          </w:tcPr>
          <w:p w14:paraId="49CDC511" w14:textId="77777777" w:rsidR="000625D3" w:rsidRPr="006637DD" w:rsidRDefault="000625D3" w:rsidP="006370B6">
            <w:pPr>
              <w:pStyle w:val="11"/>
              <w:rPr>
                <w:b/>
                <w:bCs/>
              </w:rPr>
            </w:pPr>
            <w:r>
              <w:rPr>
                <w:rFonts w:hint="eastAsia"/>
                <w:b/>
                <w:bCs/>
              </w:rPr>
              <w:t>基本路径</w:t>
            </w:r>
          </w:p>
        </w:tc>
        <w:tc>
          <w:tcPr>
            <w:tcW w:w="7288" w:type="dxa"/>
            <w:tcBorders>
              <w:bottom w:val="single" w:sz="4" w:space="0" w:color="808080"/>
            </w:tcBorders>
            <w:vAlign w:val="center"/>
          </w:tcPr>
          <w:p w14:paraId="760E07DF" w14:textId="74B678CA" w:rsidR="000625D3" w:rsidRDefault="000625D3" w:rsidP="006370B6">
            <w:pPr>
              <w:pStyle w:val="ad"/>
              <w:keepLines/>
              <w:numPr>
                <w:ilvl w:val="0"/>
                <w:numId w:val="2"/>
              </w:numPr>
              <w:suppressAutoHyphens w:val="0"/>
              <w:spacing w:after="120" w:line="240" w:lineRule="atLeast"/>
            </w:pPr>
            <w:r>
              <w:rPr>
                <w:rFonts w:hint="eastAsia"/>
              </w:rPr>
              <w:t>未注册用户浏览平台时，点击注册按钮。</w:t>
            </w:r>
          </w:p>
          <w:p w14:paraId="1350E908" w14:textId="5EF05F85" w:rsidR="000625D3" w:rsidRDefault="000625D3" w:rsidP="006370B6">
            <w:pPr>
              <w:pStyle w:val="ad"/>
              <w:keepLines/>
              <w:numPr>
                <w:ilvl w:val="0"/>
                <w:numId w:val="2"/>
              </w:numPr>
              <w:suppressAutoHyphens w:val="0"/>
              <w:spacing w:after="120" w:line="240" w:lineRule="atLeast"/>
            </w:pPr>
            <w:r>
              <w:rPr>
                <w:rFonts w:hint="eastAsia"/>
              </w:rPr>
              <w:t>用户输入注册邮箱和密码</w:t>
            </w:r>
            <w:r w:rsidR="00C262BF">
              <w:rPr>
                <w:rFonts w:hint="eastAsia"/>
              </w:rPr>
              <w:t>并</w:t>
            </w:r>
            <w:r>
              <w:rPr>
                <w:rFonts w:hint="eastAsia"/>
              </w:rPr>
              <w:t>提交。</w:t>
            </w:r>
          </w:p>
          <w:p w14:paraId="2208847E" w14:textId="1ED270BF" w:rsidR="000625D3" w:rsidRPr="00E90A86" w:rsidRDefault="000625D3" w:rsidP="006370B6">
            <w:pPr>
              <w:pStyle w:val="ad"/>
              <w:keepLines/>
              <w:numPr>
                <w:ilvl w:val="0"/>
                <w:numId w:val="2"/>
              </w:numPr>
              <w:suppressAutoHyphens w:val="0"/>
              <w:spacing w:after="120" w:line="240" w:lineRule="atLeast"/>
            </w:pPr>
            <w:r>
              <w:rPr>
                <w:rFonts w:hint="eastAsia"/>
              </w:rPr>
              <w:t>保存用户信息到数据库。</w:t>
            </w:r>
          </w:p>
        </w:tc>
      </w:tr>
      <w:tr w:rsidR="000625D3" w:rsidRPr="00F7655D" w14:paraId="44D521C2" w14:textId="77777777" w:rsidTr="006370B6">
        <w:tc>
          <w:tcPr>
            <w:tcW w:w="1240" w:type="dxa"/>
          </w:tcPr>
          <w:p w14:paraId="244148E1" w14:textId="77777777" w:rsidR="000625D3" w:rsidRPr="006637DD" w:rsidRDefault="000625D3" w:rsidP="006370B6">
            <w:pPr>
              <w:pStyle w:val="11"/>
              <w:rPr>
                <w:b/>
                <w:bCs/>
              </w:rPr>
            </w:pPr>
            <w:r w:rsidRPr="006637DD">
              <w:rPr>
                <w:rFonts w:hint="eastAsia"/>
                <w:b/>
                <w:bCs/>
              </w:rPr>
              <w:t>扩展</w:t>
            </w:r>
            <w:r>
              <w:rPr>
                <w:rFonts w:hint="eastAsia"/>
                <w:b/>
                <w:bCs/>
              </w:rPr>
              <w:t>点</w:t>
            </w:r>
          </w:p>
        </w:tc>
        <w:tc>
          <w:tcPr>
            <w:tcW w:w="7288" w:type="dxa"/>
            <w:vAlign w:val="center"/>
          </w:tcPr>
          <w:p w14:paraId="7795B1DB" w14:textId="34A7592D" w:rsidR="000625D3" w:rsidRPr="006A6287" w:rsidRDefault="000625D3" w:rsidP="006370B6">
            <w:pPr>
              <w:pStyle w:val="ad"/>
            </w:pPr>
            <w:r>
              <w:rPr>
                <w:rFonts w:hint="eastAsia"/>
              </w:rPr>
              <w:t>2a</w:t>
            </w:r>
            <w:r>
              <w:rPr>
                <w:rFonts w:hint="eastAsia"/>
              </w:rPr>
              <w:t>，</w:t>
            </w:r>
            <w:r w:rsidR="00C262BF">
              <w:rPr>
                <w:rFonts w:hint="eastAsia"/>
              </w:rPr>
              <w:t>若用户邮箱已被注册，则相应地提示用户。</w:t>
            </w:r>
          </w:p>
        </w:tc>
      </w:tr>
      <w:tr w:rsidR="000625D3" w:rsidRPr="00F7655D" w14:paraId="1F4B1F6A" w14:textId="77777777" w:rsidTr="006370B6">
        <w:tc>
          <w:tcPr>
            <w:tcW w:w="1240" w:type="dxa"/>
          </w:tcPr>
          <w:p w14:paraId="3F7CEB6A" w14:textId="77777777" w:rsidR="000625D3" w:rsidRPr="006637DD" w:rsidRDefault="000625D3" w:rsidP="006370B6">
            <w:pPr>
              <w:pStyle w:val="11"/>
              <w:rPr>
                <w:b/>
                <w:bCs/>
              </w:rPr>
            </w:pPr>
            <w:r>
              <w:rPr>
                <w:rFonts w:hint="eastAsia"/>
                <w:b/>
                <w:bCs/>
              </w:rPr>
              <w:t>补充说明</w:t>
            </w:r>
          </w:p>
        </w:tc>
        <w:tc>
          <w:tcPr>
            <w:tcW w:w="7288" w:type="dxa"/>
            <w:vAlign w:val="center"/>
          </w:tcPr>
          <w:p w14:paraId="3660167A" w14:textId="77777777" w:rsidR="000625D3" w:rsidRPr="00F7655D" w:rsidRDefault="000625D3" w:rsidP="006370B6">
            <w:pPr>
              <w:pStyle w:val="11"/>
            </w:pPr>
            <w:r>
              <w:rPr>
                <w:rFonts w:hint="eastAsia"/>
              </w:rPr>
              <w:t>无</w:t>
            </w:r>
          </w:p>
        </w:tc>
      </w:tr>
    </w:tbl>
    <w:p w14:paraId="72518DE8" w14:textId="77777777" w:rsidR="000625D3" w:rsidRDefault="000625D3" w:rsidP="00C262BF"/>
    <w:p w14:paraId="1FA09764" w14:textId="77777777" w:rsidR="000625D3" w:rsidRDefault="000625D3" w:rsidP="000625D3">
      <w:pPr>
        <w:keepNext/>
        <w:jc w:val="center"/>
      </w:pPr>
      <w:r>
        <w:rPr>
          <w:noProof/>
        </w:rPr>
        <w:drawing>
          <wp:inline distT="0" distB="0" distL="0" distR="0" wp14:anchorId="7EF6AB63" wp14:editId="664BD00D">
            <wp:extent cx="2094931" cy="4027039"/>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3891" cy="4082709"/>
                    </a:xfrm>
                    <a:prstGeom prst="rect">
                      <a:avLst/>
                    </a:prstGeom>
                    <a:noFill/>
                    <a:ln>
                      <a:noFill/>
                    </a:ln>
                  </pic:spPr>
                </pic:pic>
              </a:graphicData>
            </a:graphic>
          </wp:inline>
        </w:drawing>
      </w:r>
    </w:p>
    <w:p w14:paraId="2222C465" w14:textId="32039831" w:rsidR="000625D3" w:rsidRPr="000625D3" w:rsidRDefault="000625D3" w:rsidP="000625D3">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A62B79">
        <w:rPr>
          <w:noProof/>
        </w:rPr>
        <w:t>1</w:t>
      </w:r>
      <w:r>
        <w:fldChar w:fldCharType="end"/>
      </w:r>
      <w:r>
        <w:t xml:space="preserve"> </w:t>
      </w:r>
      <w:r>
        <w:rPr>
          <w:rFonts w:hint="eastAsia"/>
        </w:rPr>
        <w:t>用户注册</w:t>
      </w:r>
    </w:p>
    <w:p w14:paraId="10F55504" w14:textId="77777777" w:rsidR="000625D3" w:rsidRDefault="000625D3" w:rsidP="000625D3"/>
    <w:p w14:paraId="235DB0F5" w14:textId="77777777" w:rsidR="000625D3" w:rsidRDefault="000625D3" w:rsidP="000625D3">
      <w:pPr>
        <w:keepNext/>
        <w:jc w:val="center"/>
      </w:pPr>
      <w:r>
        <w:rPr>
          <w:noProof/>
        </w:rPr>
        <w:lastRenderedPageBreak/>
        <w:drawing>
          <wp:inline distT="0" distB="0" distL="0" distR="0" wp14:anchorId="5819E056" wp14:editId="3143D2CA">
            <wp:extent cx="4599295" cy="2773417"/>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6775" cy="2783958"/>
                    </a:xfrm>
                    <a:prstGeom prst="rect">
                      <a:avLst/>
                    </a:prstGeom>
                    <a:noFill/>
                    <a:ln>
                      <a:noFill/>
                    </a:ln>
                  </pic:spPr>
                </pic:pic>
              </a:graphicData>
            </a:graphic>
          </wp:inline>
        </w:drawing>
      </w:r>
    </w:p>
    <w:p w14:paraId="5C5A7E25" w14:textId="5C0D59C0" w:rsidR="000625D3" w:rsidRDefault="000625D3" w:rsidP="000625D3">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1</w:t>
      </w:r>
      <w:r>
        <w:fldChar w:fldCharType="end"/>
      </w:r>
      <w:r>
        <w:t xml:space="preserve"> </w:t>
      </w:r>
      <w:r>
        <w:rPr>
          <w:rFonts w:hint="eastAsia"/>
        </w:rPr>
        <w:t>用户注册</w:t>
      </w:r>
    </w:p>
    <w:p w14:paraId="261B2DC2" w14:textId="77777777" w:rsidR="00C262BF" w:rsidRPr="00C262BF" w:rsidRDefault="00C262BF" w:rsidP="00C262BF"/>
    <w:p w14:paraId="6BB16452" w14:textId="77777777" w:rsidR="000625D3" w:rsidRDefault="000625D3" w:rsidP="000625D3">
      <w:pPr>
        <w:keepNext/>
        <w:jc w:val="center"/>
      </w:pPr>
      <w:r>
        <w:rPr>
          <w:noProof/>
        </w:rPr>
        <w:drawing>
          <wp:inline distT="0" distB="0" distL="0" distR="0" wp14:anchorId="73C02851" wp14:editId="5614B727">
            <wp:extent cx="4899546" cy="2452608"/>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0761" cy="2458222"/>
                    </a:xfrm>
                    <a:prstGeom prst="rect">
                      <a:avLst/>
                    </a:prstGeom>
                    <a:noFill/>
                    <a:ln>
                      <a:noFill/>
                    </a:ln>
                  </pic:spPr>
                </pic:pic>
              </a:graphicData>
            </a:graphic>
          </wp:inline>
        </w:drawing>
      </w:r>
    </w:p>
    <w:p w14:paraId="43240984" w14:textId="294CAE46" w:rsidR="000625D3" w:rsidRDefault="000625D3" w:rsidP="000625D3">
      <w:pPr>
        <w:pStyle w:val="a5"/>
        <w:jc w:val="center"/>
      </w:pPr>
      <w:r>
        <w:t>类图</w:t>
      </w:r>
      <w:r>
        <w:t xml:space="preserve"> </w:t>
      </w:r>
      <w:r>
        <w:fldChar w:fldCharType="begin"/>
      </w:r>
      <w:r>
        <w:instrText xml:space="preserve"> SEQ </w:instrText>
      </w:r>
      <w:r>
        <w:instrText>类图</w:instrText>
      </w:r>
      <w:r>
        <w:instrText xml:space="preserve"> \* ARABIC </w:instrText>
      </w:r>
      <w:r>
        <w:fldChar w:fldCharType="separate"/>
      </w:r>
      <w:r>
        <w:rPr>
          <w:noProof/>
        </w:rPr>
        <w:t>1</w:t>
      </w:r>
      <w:r>
        <w:fldChar w:fldCharType="end"/>
      </w:r>
      <w:r>
        <w:t xml:space="preserve"> </w:t>
      </w:r>
      <w:r>
        <w:rPr>
          <w:rFonts w:hint="eastAsia"/>
        </w:rPr>
        <w:t>用户注册</w:t>
      </w:r>
    </w:p>
    <w:p w14:paraId="62424ABA" w14:textId="45CABBFB" w:rsidR="00EC13DB" w:rsidRDefault="00EC13DB" w:rsidP="00EC13DB">
      <w:pPr>
        <w:pStyle w:val="3"/>
      </w:pPr>
      <w:bookmarkStart w:id="11" w:name="_Toc22485794"/>
      <w:r>
        <w:rPr>
          <w:rFonts w:hint="eastAsia"/>
        </w:rPr>
        <w:lastRenderedPageBreak/>
        <w:t>用户登录</w:t>
      </w:r>
      <w:bookmarkEnd w:id="11"/>
    </w:p>
    <w:p w14:paraId="466859EC" w14:textId="77777777" w:rsidR="005C4D15" w:rsidRDefault="005C4D15" w:rsidP="005C4D15">
      <w:pPr>
        <w:keepNext/>
        <w:jc w:val="center"/>
      </w:pPr>
      <w:r>
        <w:rPr>
          <w:noProof/>
        </w:rPr>
        <w:drawing>
          <wp:inline distT="0" distB="0" distL="0" distR="0" wp14:anchorId="0616171C" wp14:editId="2AEF0F52">
            <wp:extent cx="1787857" cy="1481184"/>
            <wp:effectExtent l="0" t="0" r="3175"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0880" cy="1508543"/>
                    </a:xfrm>
                    <a:prstGeom prst="rect">
                      <a:avLst/>
                    </a:prstGeom>
                    <a:noFill/>
                    <a:ln>
                      <a:noFill/>
                    </a:ln>
                  </pic:spPr>
                </pic:pic>
              </a:graphicData>
            </a:graphic>
          </wp:inline>
        </w:drawing>
      </w:r>
    </w:p>
    <w:p w14:paraId="0D9A7250" w14:textId="7B23473C" w:rsidR="005C4D15" w:rsidRDefault="005C4D15" w:rsidP="005C4D15">
      <w:pPr>
        <w:pStyle w:val="a5"/>
        <w:jc w:val="center"/>
      </w:pPr>
      <w:r>
        <w:t>用例图</w:t>
      </w:r>
      <w:r>
        <w:t xml:space="preserve"> </w:t>
      </w:r>
      <w:r>
        <w:fldChar w:fldCharType="begin"/>
      </w:r>
      <w:r>
        <w:instrText xml:space="preserve"> SEQ </w:instrText>
      </w:r>
      <w:r>
        <w:instrText>用例图</w:instrText>
      </w:r>
      <w:r>
        <w:instrText xml:space="preserve"> \* ARABIC </w:instrText>
      </w:r>
      <w:r>
        <w:fldChar w:fldCharType="separate"/>
      </w:r>
      <w:r>
        <w:rPr>
          <w:noProof/>
        </w:rPr>
        <w:t>2</w:t>
      </w:r>
      <w:r>
        <w:fldChar w:fldCharType="end"/>
      </w:r>
      <w:r>
        <w:t xml:space="preserve"> </w:t>
      </w:r>
      <w:r>
        <w:rPr>
          <w:rFonts w:hint="eastAsia"/>
        </w:rPr>
        <w:t>用户登陆</w:t>
      </w:r>
    </w:p>
    <w:p w14:paraId="62F6EBA7" w14:textId="77777777" w:rsidR="005C4D15" w:rsidRPr="005C4D15" w:rsidRDefault="005C4D15" w:rsidP="005C4D15"/>
    <w:p w14:paraId="32820860" w14:textId="77777777" w:rsidR="00871980" w:rsidRDefault="00871980" w:rsidP="00871980">
      <w:pPr>
        <w:ind w:firstLine="420"/>
      </w:pPr>
      <w:r>
        <w:t>用户在使用网站</w:t>
      </w:r>
      <w:r>
        <w:rPr>
          <w:rFonts w:hint="eastAsia"/>
        </w:rPr>
        <w:t>大多数</w:t>
      </w:r>
      <w:r>
        <w:t>服务之前需要</w:t>
      </w:r>
      <w:r>
        <w:rPr>
          <w:rFonts w:hint="eastAsia"/>
        </w:rPr>
        <w:t>登录。平台允许</w:t>
      </w:r>
      <w:r>
        <w:t>未登录的游客访问有限的功能。</w:t>
      </w:r>
    </w:p>
    <w:p w14:paraId="3C3C5669" w14:textId="1F73CC77" w:rsidR="00871980" w:rsidRDefault="00871980" w:rsidP="00871980">
      <w:pPr>
        <w:ind w:firstLine="420"/>
      </w:pPr>
      <w:r>
        <w:t>当用户忘记</w:t>
      </w:r>
      <w:r>
        <w:rPr>
          <w:rFonts w:hint="eastAsia"/>
        </w:rPr>
        <w:t>登录</w:t>
      </w:r>
      <w:r>
        <w:t>密码而且无法使用第三方</w:t>
      </w:r>
      <w:r>
        <w:rPr>
          <w:rFonts w:hint="eastAsia"/>
        </w:rPr>
        <w:t>登录</w:t>
      </w:r>
      <w:r>
        <w:t>时，用户可</w:t>
      </w:r>
      <w:r>
        <w:rPr>
          <w:rFonts w:hint="eastAsia"/>
        </w:rPr>
        <w:t>使用平台提供的重置密码功能</w:t>
      </w:r>
      <w:r>
        <w:t>。平台向用户的注册邮箱发送包含重置密码链接的邮件，用户可通过重置密码链接重置密码，恢复对账号的访问。</w:t>
      </w:r>
      <w:r>
        <w:rPr>
          <w:rFonts w:hint="eastAsia"/>
        </w:rPr>
        <w:t>用户也可以请求平台管理员协助重置密码。</w:t>
      </w:r>
    </w:p>
    <w:p w14:paraId="1039CC80" w14:textId="7EEBCFDF" w:rsidR="00C262BF" w:rsidRDefault="00871980" w:rsidP="00C262BF">
      <w:pPr>
        <w:ind w:firstLine="420"/>
      </w:pPr>
      <w:r>
        <w:t>用户可以</w:t>
      </w:r>
      <w:r>
        <w:rPr>
          <w:rFonts w:hint="eastAsia"/>
        </w:rPr>
        <w:t>为账户</w:t>
      </w:r>
      <w:r>
        <w:t>绑定第三方</w:t>
      </w:r>
      <w:r>
        <w:rPr>
          <w:rFonts w:hint="eastAsia"/>
        </w:rPr>
        <w:t>登录，</w:t>
      </w:r>
      <w:proofErr w:type="gramStart"/>
      <w:r>
        <w:rPr>
          <w:rFonts w:hint="eastAsia"/>
        </w:rPr>
        <w:t>比如</w:t>
      </w:r>
      <w:r>
        <w:t>微信</w:t>
      </w:r>
      <w:r>
        <w:rPr>
          <w:rFonts w:hint="eastAsia"/>
        </w:rPr>
        <w:t>登录</w:t>
      </w:r>
      <w:proofErr w:type="gramEnd"/>
      <w:r>
        <w:rPr>
          <w:rFonts w:hint="eastAsia"/>
        </w:rPr>
        <w:t>或</w:t>
      </w:r>
      <w:r>
        <w:t>QQ</w:t>
      </w:r>
      <w:r>
        <w:rPr>
          <w:rFonts w:hint="eastAsia"/>
        </w:rPr>
        <w:t>登录</w:t>
      </w:r>
      <w:r>
        <w:t>。</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5C4D15" w:rsidRPr="00F7655D" w14:paraId="38FB3B0B" w14:textId="77777777" w:rsidTr="006370B6">
        <w:tc>
          <w:tcPr>
            <w:tcW w:w="1240" w:type="dxa"/>
            <w:shd w:val="clear" w:color="auto" w:fill="D9D9D9"/>
          </w:tcPr>
          <w:p w14:paraId="6D617F38" w14:textId="77777777" w:rsidR="005C4D15" w:rsidRPr="006637DD" w:rsidRDefault="005C4D15" w:rsidP="006370B6">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505A7304" w14:textId="5FF4615B" w:rsidR="005C4D15" w:rsidRPr="00F7655D" w:rsidRDefault="005C4D15" w:rsidP="006370B6">
            <w:pPr>
              <w:pStyle w:val="11"/>
              <w:rPr>
                <w:rFonts w:cs="Microsoft Sans Serif"/>
              </w:rPr>
            </w:pPr>
            <w:r>
              <w:rPr>
                <w:rFonts w:hint="eastAsia"/>
              </w:rPr>
              <w:t>U</w:t>
            </w:r>
            <w:r>
              <w:t>C00</w:t>
            </w:r>
            <w:r>
              <w:rPr>
                <w:rFonts w:hint="eastAsia"/>
              </w:rPr>
              <w:t>2</w:t>
            </w:r>
          </w:p>
        </w:tc>
      </w:tr>
      <w:tr w:rsidR="005C4D15" w:rsidRPr="00F7655D" w14:paraId="696C1917" w14:textId="77777777" w:rsidTr="006370B6">
        <w:tc>
          <w:tcPr>
            <w:tcW w:w="1240" w:type="dxa"/>
            <w:shd w:val="clear" w:color="auto" w:fill="D9D9D9"/>
          </w:tcPr>
          <w:p w14:paraId="1914DFA1" w14:textId="77777777" w:rsidR="005C4D15" w:rsidRPr="006637DD" w:rsidRDefault="005C4D15" w:rsidP="006370B6">
            <w:pPr>
              <w:pStyle w:val="11"/>
              <w:rPr>
                <w:b/>
                <w:bCs/>
              </w:rPr>
            </w:pPr>
            <w:r>
              <w:rPr>
                <w:rFonts w:hint="eastAsia"/>
                <w:b/>
                <w:bCs/>
              </w:rPr>
              <w:t>用例名称</w:t>
            </w:r>
          </w:p>
        </w:tc>
        <w:tc>
          <w:tcPr>
            <w:tcW w:w="7288" w:type="dxa"/>
            <w:shd w:val="clear" w:color="auto" w:fill="D9D9D9"/>
            <w:vAlign w:val="center"/>
          </w:tcPr>
          <w:p w14:paraId="50D3D3AB" w14:textId="329F4CAD" w:rsidR="005C4D15" w:rsidRDefault="005C4D15" w:rsidP="006370B6">
            <w:pPr>
              <w:pStyle w:val="11"/>
            </w:pPr>
            <w:r>
              <w:rPr>
                <w:rFonts w:hint="eastAsia"/>
              </w:rPr>
              <w:t>用户登陆</w:t>
            </w:r>
          </w:p>
        </w:tc>
      </w:tr>
      <w:tr w:rsidR="005C4D15" w:rsidRPr="00F7655D" w14:paraId="377F2B1D" w14:textId="77777777" w:rsidTr="006370B6">
        <w:tc>
          <w:tcPr>
            <w:tcW w:w="1240" w:type="dxa"/>
          </w:tcPr>
          <w:p w14:paraId="730B7C9E" w14:textId="77777777" w:rsidR="005C4D15" w:rsidRPr="006637DD" w:rsidRDefault="005C4D15" w:rsidP="006370B6">
            <w:pPr>
              <w:pStyle w:val="11"/>
              <w:rPr>
                <w:b/>
                <w:bCs/>
              </w:rPr>
            </w:pPr>
            <w:r>
              <w:rPr>
                <w:rFonts w:hint="eastAsia"/>
                <w:b/>
                <w:bCs/>
              </w:rPr>
              <w:t>用例描述</w:t>
            </w:r>
          </w:p>
        </w:tc>
        <w:tc>
          <w:tcPr>
            <w:tcW w:w="7288" w:type="dxa"/>
            <w:vAlign w:val="center"/>
          </w:tcPr>
          <w:p w14:paraId="1AB89D81" w14:textId="0F8CFD0A" w:rsidR="005C4D15" w:rsidRPr="00343530" w:rsidRDefault="005C4D15" w:rsidP="006370B6">
            <w:pPr>
              <w:pStyle w:val="ad"/>
            </w:pPr>
            <w:r>
              <w:rPr>
                <w:rFonts w:hint="eastAsia"/>
              </w:rPr>
              <w:t>用户登陆系统。</w:t>
            </w:r>
          </w:p>
        </w:tc>
      </w:tr>
      <w:tr w:rsidR="005C4D15" w:rsidRPr="00F7655D" w14:paraId="7E75500C" w14:textId="77777777" w:rsidTr="006370B6">
        <w:tc>
          <w:tcPr>
            <w:tcW w:w="1240" w:type="dxa"/>
          </w:tcPr>
          <w:p w14:paraId="24A5DBCB" w14:textId="77777777" w:rsidR="005C4D15" w:rsidRPr="006637DD" w:rsidRDefault="005C4D15" w:rsidP="006370B6">
            <w:pPr>
              <w:pStyle w:val="11"/>
              <w:rPr>
                <w:b/>
                <w:bCs/>
              </w:rPr>
            </w:pPr>
            <w:r>
              <w:rPr>
                <w:rFonts w:hint="eastAsia"/>
                <w:b/>
                <w:bCs/>
              </w:rPr>
              <w:t>参与者</w:t>
            </w:r>
          </w:p>
        </w:tc>
        <w:tc>
          <w:tcPr>
            <w:tcW w:w="7288" w:type="dxa"/>
            <w:vAlign w:val="center"/>
          </w:tcPr>
          <w:p w14:paraId="09EDAF93" w14:textId="62783C84" w:rsidR="005C4D15" w:rsidRPr="00F7655D" w:rsidRDefault="005C4D15" w:rsidP="006370B6">
            <w:pPr>
              <w:pStyle w:val="11"/>
            </w:pPr>
            <w:r>
              <w:rPr>
                <w:rFonts w:hint="eastAsia"/>
              </w:rPr>
              <w:t>未登录用户</w:t>
            </w:r>
          </w:p>
        </w:tc>
      </w:tr>
      <w:tr w:rsidR="005C4D15" w:rsidRPr="00F7655D" w14:paraId="0F6A7ED3" w14:textId="77777777" w:rsidTr="006370B6">
        <w:tc>
          <w:tcPr>
            <w:tcW w:w="1240" w:type="dxa"/>
          </w:tcPr>
          <w:p w14:paraId="758CDEA8" w14:textId="77777777" w:rsidR="005C4D15" w:rsidRPr="006637DD" w:rsidRDefault="005C4D15" w:rsidP="006370B6">
            <w:pPr>
              <w:pStyle w:val="11"/>
              <w:rPr>
                <w:b/>
                <w:bCs/>
              </w:rPr>
            </w:pPr>
            <w:r w:rsidRPr="006637DD">
              <w:rPr>
                <w:rFonts w:hint="eastAsia"/>
                <w:b/>
                <w:bCs/>
              </w:rPr>
              <w:t>前置条件</w:t>
            </w:r>
          </w:p>
        </w:tc>
        <w:tc>
          <w:tcPr>
            <w:tcW w:w="7288" w:type="dxa"/>
            <w:vAlign w:val="center"/>
          </w:tcPr>
          <w:p w14:paraId="3846CE70" w14:textId="5B9C0206" w:rsidR="005C4D15" w:rsidRPr="001D6C9E" w:rsidRDefault="005C4D15" w:rsidP="006370B6">
            <w:pPr>
              <w:pStyle w:val="11"/>
            </w:pPr>
            <w:r>
              <w:rPr>
                <w:rFonts w:hint="eastAsia"/>
              </w:rPr>
              <w:t>用户未登录</w:t>
            </w:r>
          </w:p>
        </w:tc>
      </w:tr>
      <w:tr w:rsidR="005C4D15" w:rsidRPr="00F7655D" w14:paraId="11BA5F46" w14:textId="77777777" w:rsidTr="006370B6">
        <w:tc>
          <w:tcPr>
            <w:tcW w:w="1240" w:type="dxa"/>
          </w:tcPr>
          <w:p w14:paraId="039019DB" w14:textId="77777777" w:rsidR="005C4D15" w:rsidRPr="006637DD" w:rsidRDefault="005C4D15" w:rsidP="006370B6">
            <w:pPr>
              <w:pStyle w:val="11"/>
              <w:rPr>
                <w:b/>
                <w:bCs/>
              </w:rPr>
            </w:pPr>
            <w:r>
              <w:rPr>
                <w:rFonts w:hint="eastAsia"/>
                <w:b/>
                <w:bCs/>
              </w:rPr>
              <w:t>后置条件</w:t>
            </w:r>
          </w:p>
        </w:tc>
        <w:tc>
          <w:tcPr>
            <w:tcW w:w="7288" w:type="dxa"/>
            <w:vAlign w:val="center"/>
          </w:tcPr>
          <w:p w14:paraId="4A3C98AF" w14:textId="77777777" w:rsidR="005C4D15" w:rsidRPr="008776F8" w:rsidRDefault="005C4D15" w:rsidP="006370B6">
            <w:pPr>
              <w:rPr>
                <w:rFonts w:ascii="宋体" w:eastAsia="宋体" w:hAnsi="宋体"/>
              </w:rPr>
            </w:pPr>
            <w:r>
              <w:rPr>
                <w:rFonts w:ascii="宋体" w:eastAsia="宋体" w:hAnsi="宋体" w:hint="eastAsia"/>
              </w:rPr>
              <w:t>无</w:t>
            </w:r>
          </w:p>
        </w:tc>
      </w:tr>
      <w:tr w:rsidR="005C4D15" w:rsidRPr="00F7655D" w14:paraId="341CE058" w14:textId="77777777" w:rsidTr="006370B6">
        <w:trPr>
          <w:cantSplit/>
          <w:trHeight w:val="740"/>
        </w:trPr>
        <w:tc>
          <w:tcPr>
            <w:tcW w:w="1240" w:type="dxa"/>
            <w:tcBorders>
              <w:bottom w:val="single" w:sz="4" w:space="0" w:color="808080"/>
            </w:tcBorders>
          </w:tcPr>
          <w:p w14:paraId="35E5B0E9" w14:textId="77777777" w:rsidR="005C4D15" w:rsidRPr="006637DD" w:rsidRDefault="005C4D15" w:rsidP="006370B6">
            <w:pPr>
              <w:pStyle w:val="11"/>
              <w:rPr>
                <w:b/>
                <w:bCs/>
              </w:rPr>
            </w:pPr>
            <w:r>
              <w:rPr>
                <w:rFonts w:hint="eastAsia"/>
                <w:b/>
                <w:bCs/>
              </w:rPr>
              <w:t>基本路径</w:t>
            </w:r>
          </w:p>
        </w:tc>
        <w:tc>
          <w:tcPr>
            <w:tcW w:w="7288" w:type="dxa"/>
            <w:tcBorders>
              <w:bottom w:val="single" w:sz="4" w:space="0" w:color="808080"/>
            </w:tcBorders>
            <w:vAlign w:val="center"/>
          </w:tcPr>
          <w:p w14:paraId="47C0A220" w14:textId="224CE5C6" w:rsidR="005C4D15" w:rsidRDefault="005C4D15" w:rsidP="005C4D15">
            <w:pPr>
              <w:pStyle w:val="ad"/>
              <w:keepLines/>
              <w:numPr>
                <w:ilvl w:val="0"/>
                <w:numId w:val="12"/>
              </w:numPr>
              <w:suppressAutoHyphens w:val="0"/>
              <w:spacing w:after="120" w:line="240" w:lineRule="atLeast"/>
            </w:pPr>
            <w:r>
              <w:rPr>
                <w:rFonts w:hint="eastAsia"/>
              </w:rPr>
              <w:t>未登录用户浏览平台时，点击登陆按钮。</w:t>
            </w:r>
          </w:p>
          <w:p w14:paraId="7C827704" w14:textId="46F66292" w:rsidR="005C4D15" w:rsidRPr="00E90A86" w:rsidRDefault="005C4D15" w:rsidP="005C4D15">
            <w:pPr>
              <w:pStyle w:val="ad"/>
              <w:keepLines/>
              <w:numPr>
                <w:ilvl w:val="0"/>
                <w:numId w:val="12"/>
              </w:numPr>
              <w:suppressAutoHyphens w:val="0"/>
              <w:spacing w:after="120" w:line="240" w:lineRule="atLeast"/>
            </w:pPr>
            <w:r>
              <w:rPr>
                <w:rFonts w:hint="eastAsia"/>
              </w:rPr>
              <w:t>用户输入注册邮箱和密码并提交。</w:t>
            </w:r>
          </w:p>
        </w:tc>
      </w:tr>
      <w:tr w:rsidR="005C4D15" w:rsidRPr="00F7655D" w14:paraId="781FEC67" w14:textId="77777777" w:rsidTr="006370B6">
        <w:tc>
          <w:tcPr>
            <w:tcW w:w="1240" w:type="dxa"/>
          </w:tcPr>
          <w:p w14:paraId="52D76E9A" w14:textId="77777777" w:rsidR="005C4D15" w:rsidRPr="006637DD" w:rsidRDefault="005C4D15" w:rsidP="006370B6">
            <w:pPr>
              <w:pStyle w:val="11"/>
              <w:rPr>
                <w:b/>
                <w:bCs/>
              </w:rPr>
            </w:pPr>
            <w:r w:rsidRPr="006637DD">
              <w:rPr>
                <w:rFonts w:hint="eastAsia"/>
                <w:b/>
                <w:bCs/>
              </w:rPr>
              <w:t>扩展</w:t>
            </w:r>
            <w:r>
              <w:rPr>
                <w:rFonts w:hint="eastAsia"/>
                <w:b/>
                <w:bCs/>
              </w:rPr>
              <w:t>点</w:t>
            </w:r>
          </w:p>
        </w:tc>
        <w:tc>
          <w:tcPr>
            <w:tcW w:w="7288" w:type="dxa"/>
            <w:vAlign w:val="center"/>
          </w:tcPr>
          <w:p w14:paraId="2DBAF398" w14:textId="73E6FEAB" w:rsidR="005C4D15" w:rsidRPr="006A6287" w:rsidRDefault="005C4D15" w:rsidP="006370B6">
            <w:pPr>
              <w:pStyle w:val="ad"/>
            </w:pPr>
            <w:r>
              <w:rPr>
                <w:rFonts w:hint="eastAsia"/>
              </w:rPr>
              <w:t>2a</w:t>
            </w:r>
            <w:r>
              <w:rPr>
                <w:rFonts w:hint="eastAsia"/>
              </w:rPr>
              <w:t>，若信息验证通过则允许用户登陆，否则提示用户登陆信息有误。</w:t>
            </w:r>
          </w:p>
        </w:tc>
      </w:tr>
      <w:tr w:rsidR="005C4D15" w:rsidRPr="00F7655D" w14:paraId="53BFA7BA" w14:textId="77777777" w:rsidTr="006370B6">
        <w:tc>
          <w:tcPr>
            <w:tcW w:w="1240" w:type="dxa"/>
          </w:tcPr>
          <w:p w14:paraId="7BBD119E" w14:textId="77777777" w:rsidR="005C4D15" w:rsidRPr="006637DD" w:rsidRDefault="005C4D15" w:rsidP="006370B6">
            <w:pPr>
              <w:pStyle w:val="11"/>
              <w:rPr>
                <w:b/>
                <w:bCs/>
              </w:rPr>
            </w:pPr>
            <w:r>
              <w:rPr>
                <w:rFonts w:hint="eastAsia"/>
                <w:b/>
                <w:bCs/>
              </w:rPr>
              <w:t>补充说明</w:t>
            </w:r>
          </w:p>
        </w:tc>
        <w:tc>
          <w:tcPr>
            <w:tcW w:w="7288" w:type="dxa"/>
            <w:vAlign w:val="center"/>
          </w:tcPr>
          <w:p w14:paraId="1F59D150" w14:textId="77777777" w:rsidR="005C4D15" w:rsidRPr="00F7655D" w:rsidRDefault="005C4D15" w:rsidP="006370B6">
            <w:pPr>
              <w:pStyle w:val="11"/>
            </w:pPr>
            <w:r>
              <w:rPr>
                <w:rFonts w:hint="eastAsia"/>
              </w:rPr>
              <w:t>无</w:t>
            </w:r>
          </w:p>
        </w:tc>
      </w:tr>
    </w:tbl>
    <w:p w14:paraId="4288A6A1" w14:textId="356AF7E7" w:rsidR="00EC13DB" w:rsidRDefault="00EC13DB" w:rsidP="00EC13DB"/>
    <w:p w14:paraId="275B2725" w14:textId="77777777" w:rsidR="005C4D15" w:rsidRDefault="005C4D15" w:rsidP="005C4D15">
      <w:pPr>
        <w:keepNext/>
        <w:jc w:val="center"/>
      </w:pPr>
      <w:r>
        <w:rPr>
          <w:noProof/>
        </w:rPr>
        <w:lastRenderedPageBreak/>
        <w:drawing>
          <wp:inline distT="0" distB="0" distL="0" distR="0" wp14:anchorId="70AEFCF2" wp14:editId="2896E41B">
            <wp:extent cx="5363570" cy="183441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4335" cy="1841517"/>
                    </a:xfrm>
                    <a:prstGeom prst="rect">
                      <a:avLst/>
                    </a:prstGeom>
                    <a:noFill/>
                    <a:ln>
                      <a:noFill/>
                    </a:ln>
                  </pic:spPr>
                </pic:pic>
              </a:graphicData>
            </a:graphic>
          </wp:inline>
        </w:drawing>
      </w:r>
    </w:p>
    <w:p w14:paraId="52A98BC3" w14:textId="26988DD5" w:rsidR="005C4D15" w:rsidRPr="005C4D15" w:rsidRDefault="005C4D15" w:rsidP="005C4D15">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A62B79">
        <w:rPr>
          <w:noProof/>
        </w:rPr>
        <w:t>2</w:t>
      </w:r>
      <w:r>
        <w:fldChar w:fldCharType="end"/>
      </w:r>
      <w:r>
        <w:t xml:space="preserve"> </w:t>
      </w:r>
      <w:r>
        <w:rPr>
          <w:rFonts w:hint="eastAsia"/>
        </w:rPr>
        <w:t>用户登陆</w:t>
      </w:r>
    </w:p>
    <w:p w14:paraId="6BA018C1" w14:textId="77777777" w:rsidR="005C4D15" w:rsidRPr="005C4D15" w:rsidRDefault="005C4D15" w:rsidP="005C4D15"/>
    <w:p w14:paraId="158136B8" w14:textId="77777777" w:rsidR="005C4D15" w:rsidRDefault="005C4D15" w:rsidP="005C4D15">
      <w:pPr>
        <w:keepNext/>
        <w:jc w:val="center"/>
      </w:pPr>
      <w:r>
        <w:rPr>
          <w:noProof/>
        </w:rPr>
        <w:drawing>
          <wp:inline distT="0" distB="0" distL="0" distR="0" wp14:anchorId="60C36083" wp14:editId="7D8B7589">
            <wp:extent cx="4544704" cy="2734713"/>
            <wp:effectExtent l="0" t="0" r="8255"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304" cy="2743498"/>
                    </a:xfrm>
                    <a:prstGeom prst="rect">
                      <a:avLst/>
                    </a:prstGeom>
                    <a:noFill/>
                    <a:ln>
                      <a:noFill/>
                    </a:ln>
                  </pic:spPr>
                </pic:pic>
              </a:graphicData>
            </a:graphic>
          </wp:inline>
        </w:drawing>
      </w:r>
    </w:p>
    <w:p w14:paraId="3BF37BDF" w14:textId="5CB3A738" w:rsidR="005C4D15" w:rsidRDefault="005C4D15" w:rsidP="005C4D15">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Pr>
          <w:noProof/>
        </w:rPr>
        <w:t>2</w:t>
      </w:r>
      <w:r>
        <w:fldChar w:fldCharType="end"/>
      </w:r>
      <w:r>
        <w:t xml:space="preserve"> </w:t>
      </w:r>
      <w:r>
        <w:rPr>
          <w:rFonts w:hint="eastAsia"/>
        </w:rPr>
        <w:t>用户登陆</w:t>
      </w:r>
    </w:p>
    <w:p w14:paraId="704E580A" w14:textId="77777777" w:rsidR="005C4D15" w:rsidRPr="00EC13DB" w:rsidRDefault="005C4D15" w:rsidP="00EC13DB"/>
    <w:p w14:paraId="79A277AA" w14:textId="131F9142" w:rsidR="00BA2D7B" w:rsidRPr="00BA2D7B" w:rsidRDefault="000A4E5A" w:rsidP="005B417D">
      <w:pPr>
        <w:pStyle w:val="3"/>
      </w:pPr>
      <w:bookmarkStart w:id="12" w:name="_Toc22485795"/>
      <w:r>
        <w:t>个人主页</w:t>
      </w:r>
      <w:bookmarkEnd w:id="12"/>
    </w:p>
    <w:p w14:paraId="50498315" w14:textId="2F0B55B8" w:rsidR="00640976" w:rsidRDefault="000A4E5A" w:rsidP="00BA2D7B">
      <w:pPr>
        <w:ind w:firstLine="420"/>
      </w:pPr>
      <w:r>
        <w:t>用户</w:t>
      </w:r>
      <w:r w:rsidR="00BA2D7B">
        <w:rPr>
          <w:rFonts w:hint="eastAsia"/>
        </w:rPr>
        <w:t>登录</w:t>
      </w:r>
      <w:r>
        <w:t>之后被引导至用户主页。在用户主页中，用户可以浏览自己参与的作业收集项目，以及建立新的作业收集项目。</w:t>
      </w:r>
    </w:p>
    <w:p w14:paraId="2E27B173" w14:textId="77777777" w:rsidR="007B377F" w:rsidRDefault="000A4E5A" w:rsidP="00BA2D7B">
      <w:pPr>
        <w:ind w:firstLine="420"/>
      </w:pPr>
      <w:r>
        <w:t>用户可以在</w:t>
      </w:r>
      <w:r w:rsidR="00E95872">
        <w:rPr>
          <w:rFonts w:hint="eastAsia"/>
        </w:rPr>
        <w:t>个人</w:t>
      </w:r>
      <w:r w:rsidR="00BA2D7B">
        <w:rPr>
          <w:rFonts w:hint="eastAsia"/>
        </w:rPr>
        <w:t>面板</w:t>
      </w:r>
      <w:r>
        <w:t>中补全自己的姓名、性别等个人信息。</w:t>
      </w:r>
    </w:p>
    <w:p w14:paraId="284497BF" w14:textId="62E713DB" w:rsidR="00070F2D" w:rsidRDefault="00E95872" w:rsidP="00070F2D">
      <w:pPr>
        <w:ind w:firstLine="420"/>
      </w:pPr>
      <w:r>
        <w:rPr>
          <w:rFonts w:hint="eastAsia"/>
        </w:rPr>
        <w:t>用户</w:t>
      </w:r>
      <w:r w:rsidR="000A4E5A">
        <w:t>可在</w:t>
      </w:r>
      <w:r>
        <w:rPr>
          <w:rFonts w:hint="eastAsia"/>
        </w:rPr>
        <w:t>个人面板中</w:t>
      </w:r>
      <w:r w:rsidR="000A4E5A">
        <w:t>绑定或解除绑定</w:t>
      </w:r>
      <w:r w:rsidR="00BA2D7B">
        <w:rPr>
          <w:rFonts w:hint="eastAsia"/>
        </w:rPr>
        <w:t>第三方登录和广大OA</w:t>
      </w:r>
      <w:r w:rsidR="00BA2D7B">
        <w:t>uth</w:t>
      </w:r>
      <w:r w:rsidR="00BA2D7B">
        <w:rPr>
          <w:rFonts w:hint="eastAsia"/>
        </w:rPr>
        <w:t>认证</w:t>
      </w:r>
      <w:r>
        <w:rPr>
          <w:rFonts w:hint="eastAsia"/>
        </w:rPr>
        <w:t>，</w:t>
      </w:r>
      <w:r w:rsidR="00BA2D7B">
        <w:rPr>
          <w:rFonts w:hint="eastAsia"/>
        </w:rPr>
        <w:t>可以修改自己的密码。</w:t>
      </w:r>
      <w:r w:rsidR="00070F2D">
        <w:rPr>
          <w:rFonts w:hint="eastAsia"/>
        </w:rPr>
        <w:t>用户可以修改自己账户使用的邮箱地址。当用户邮箱地址被修改时，基于邮箱地址的身份认证也要相应地生效或失效。</w:t>
      </w:r>
    </w:p>
    <w:p w14:paraId="6620F977" w14:textId="43CF5474" w:rsidR="007B377F" w:rsidRDefault="000A4E5A" w:rsidP="00BA2D7B">
      <w:pPr>
        <w:ind w:firstLine="420"/>
      </w:pPr>
      <w:r>
        <w:t>用户可以导出已上传的所有数据。</w:t>
      </w:r>
    </w:p>
    <w:p w14:paraId="75A9595F" w14:textId="18960A25" w:rsidR="00640976" w:rsidRDefault="000A4E5A" w:rsidP="00BA2D7B">
      <w:pPr>
        <w:ind w:firstLine="420"/>
      </w:pPr>
      <w:r>
        <w:t>用户可以</w:t>
      </w:r>
      <w:r w:rsidR="007B377F">
        <w:rPr>
          <w:rFonts w:hint="eastAsia"/>
        </w:rPr>
        <w:t>在个人面板中</w:t>
      </w:r>
      <w:r>
        <w:t>删除自己的账户。在删除账户前，用户必须先</w:t>
      </w:r>
      <w:r w:rsidR="00BA2D7B">
        <w:rPr>
          <w:rFonts w:hint="eastAsia"/>
        </w:rPr>
        <w:t>确认</w:t>
      </w:r>
      <w:r>
        <w:t>删除在平台上创建的</w:t>
      </w:r>
      <w:r w:rsidR="00BA2D7B">
        <w:rPr>
          <w:rFonts w:hint="eastAsia"/>
        </w:rPr>
        <w:t>所有</w:t>
      </w:r>
      <w:r>
        <w:t>内容。</w:t>
      </w:r>
    </w:p>
    <w:p w14:paraId="30BE3754" w14:textId="7324E790" w:rsidR="00871980" w:rsidRDefault="000625D3" w:rsidP="005B417D">
      <w:pPr>
        <w:pStyle w:val="4"/>
      </w:pPr>
      <w:r>
        <w:rPr>
          <w:rFonts w:hint="eastAsia"/>
        </w:rPr>
        <w:lastRenderedPageBreak/>
        <w:t>浏览自己参与的以及建立新的作业项目</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36BCBD1B" w14:textId="77777777" w:rsidTr="005B417D">
        <w:tc>
          <w:tcPr>
            <w:tcW w:w="1240" w:type="dxa"/>
            <w:shd w:val="clear" w:color="auto" w:fill="D9D9D9"/>
          </w:tcPr>
          <w:p w14:paraId="0C5D4F69"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72BC23F7" w14:textId="7674104A" w:rsidR="00871980" w:rsidRPr="00F7655D" w:rsidRDefault="001F25D9" w:rsidP="005B417D">
            <w:pPr>
              <w:pStyle w:val="11"/>
              <w:rPr>
                <w:rFonts w:cs="Microsoft Sans Serif"/>
              </w:rPr>
            </w:pPr>
            <w:r>
              <w:rPr>
                <w:rFonts w:hint="eastAsia"/>
              </w:rPr>
              <w:t>UC</w:t>
            </w:r>
            <w:r>
              <w:t>003</w:t>
            </w:r>
          </w:p>
        </w:tc>
      </w:tr>
      <w:tr w:rsidR="00871980" w:rsidRPr="00F7655D" w14:paraId="0089B028" w14:textId="77777777" w:rsidTr="005B417D">
        <w:tc>
          <w:tcPr>
            <w:tcW w:w="1240" w:type="dxa"/>
            <w:shd w:val="clear" w:color="auto" w:fill="D9D9D9"/>
          </w:tcPr>
          <w:p w14:paraId="01AF90C0"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4750C45B" w14:textId="77777777" w:rsidR="00871980" w:rsidRDefault="00871980" w:rsidP="005B417D">
            <w:pPr>
              <w:pStyle w:val="11"/>
            </w:pPr>
            <w:r>
              <w:rPr>
                <w:rFonts w:hint="eastAsia"/>
              </w:rPr>
              <w:t>浏览自己参与的以及建立新的作业项目</w:t>
            </w:r>
          </w:p>
        </w:tc>
      </w:tr>
      <w:tr w:rsidR="00871980" w:rsidRPr="00F7655D" w14:paraId="1E1945F7" w14:textId="77777777" w:rsidTr="005B417D">
        <w:tc>
          <w:tcPr>
            <w:tcW w:w="1240" w:type="dxa"/>
          </w:tcPr>
          <w:p w14:paraId="3D379186" w14:textId="77777777" w:rsidR="00871980" w:rsidRPr="006637DD" w:rsidRDefault="00871980" w:rsidP="005B417D">
            <w:pPr>
              <w:pStyle w:val="11"/>
              <w:rPr>
                <w:b/>
                <w:bCs/>
              </w:rPr>
            </w:pPr>
            <w:r>
              <w:rPr>
                <w:rFonts w:hint="eastAsia"/>
                <w:b/>
                <w:bCs/>
              </w:rPr>
              <w:t>用例描述</w:t>
            </w:r>
          </w:p>
        </w:tc>
        <w:tc>
          <w:tcPr>
            <w:tcW w:w="7288" w:type="dxa"/>
            <w:vAlign w:val="center"/>
          </w:tcPr>
          <w:p w14:paraId="17D694DB" w14:textId="77777777" w:rsidR="00871980" w:rsidRPr="00343530" w:rsidRDefault="00871980" w:rsidP="005B417D">
            <w:pPr>
              <w:pStyle w:val="ad"/>
            </w:pPr>
            <w:r>
              <w:rPr>
                <w:rFonts w:hint="eastAsia"/>
              </w:rPr>
              <w:t>浏览自己参与的以及建立新的作业项目</w:t>
            </w:r>
            <w:r w:rsidRPr="00343530">
              <w:rPr>
                <w:rFonts w:hint="eastAsia"/>
              </w:rPr>
              <w:t xml:space="preserve"> </w:t>
            </w:r>
          </w:p>
        </w:tc>
      </w:tr>
      <w:tr w:rsidR="00871980" w:rsidRPr="00F7655D" w14:paraId="44ECD876" w14:textId="77777777" w:rsidTr="005B417D">
        <w:tc>
          <w:tcPr>
            <w:tcW w:w="1240" w:type="dxa"/>
          </w:tcPr>
          <w:p w14:paraId="4A9DD53E" w14:textId="77777777" w:rsidR="00871980" w:rsidRPr="006637DD" w:rsidRDefault="00871980" w:rsidP="005B417D">
            <w:pPr>
              <w:pStyle w:val="11"/>
              <w:rPr>
                <w:b/>
                <w:bCs/>
              </w:rPr>
            </w:pPr>
            <w:r>
              <w:rPr>
                <w:rFonts w:hint="eastAsia"/>
                <w:b/>
                <w:bCs/>
              </w:rPr>
              <w:t>参与者</w:t>
            </w:r>
          </w:p>
        </w:tc>
        <w:tc>
          <w:tcPr>
            <w:tcW w:w="7288" w:type="dxa"/>
            <w:vAlign w:val="center"/>
          </w:tcPr>
          <w:p w14:paraId="240A946D" w14:textId="77777777" w:rsidR="00871980" w:rsidRPr="00F7655D" w:rsidRDefault="00871980" w:rsidP="005B417D">
            <w:pPr>
              <w:pStyle w:val="11"/>
            </w:pPr>
            <w:r>
              <w:rPr>
                <w:rFonts w:hint="eastAsia"/>
              </w:rPr>
              <w:t>用户</w:t>
            </w:r>
          </w:p>
        </w:tc>
      </w:tr>
      <w:tr w:rsidR="00871980" w:rsidRPr="00F7655D" w14:paraId="0EFCB3CC" w14:textId="77777777" w:rsidTr="005B417D">
        <w:tc>
          <w:tcPr>
            <w:tcW w:w="1240" w:type="dxa"/>
          </w:tcPr>
          <w:p w14:paraId="4D390FEB"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2124772D" w14:textId="77777777" w:rsidR="00871980" w:rsidRPr="001D6C9E" w:rsidRDefault="00871980" w:rsidP="005B417D">
            <w:pPr>
              <w:pStyle w:val="11"/>
            </w:pPr>
            <w:r>
              <w:rPr>
                <w:rFonts w:hint="eastAsia"/>
              </w:rPr>
              <w:t>用户已注册登录</w:t>
            </w:r>
          </w:p>
        </w:tc>
      </w:tr>
      <w:tr w:rsidR="00871980" w:rsidRPr="00F7655D" w14:paraId="10C39695" w14:textId="77777777" w:rsidTr="005B417D">
        <w:tc>
          <w:tcPr>
            <w:tcW w:w="1240" w:type="dxa"/>
          </w:tcPr>
          <w:p w14:paraId="0F8A404D" w14:textId="77777777" w:rsidR="00871980" w:rsidRPr="006637DD" w:rsidRDefault="00871980" w:rsidP="005B417D">
            <w:pPr>
              <w:pStyle w:val="11"/>
              <w:rPr>
                <w:b/>
                <w:bCs/>
              </w:rPr>
            </w:pPr>
            <w:r>
              <w:rPr>
                <w:rFonts w:hint="eastAsia"/>
                <w:b/>
                <w:bCs/>
              </w:rPr>
              <w:t>后置条件</w:t>
            </w:r>
          </w:p>
        </w:tc>
        <w:tc>
          <w:tcPr>
            <w:tcW w:w="7288" w:type="dxa"/>
            <w:vAlign w:val="center"/>
          </w:tcPr>
          <w:p w14:paraId="45D17D60" w14:textId="77777777" w:rsidR="00871980" w:rsidRPr="008776F8" w:rsidRDefault="00871980" w:rsidP="005B417D">
            <w:pPr>
              <w:rPr>
                <w:rFonts w:ascii="宋体" w:eastAsia="宋体" w:hAnsi="宋体"/>
              </w:rPr>
            </w:pPr>
            <w:r w:rsidRPr="008776F8">
              <w:rPr>
                <w:rFonts w:ascii="宋体" w:eastAsia="宋体" w:hAnsi="宋体" w:hint="eastAsia"/>
              </w:rPr>
              <w:t>发起者发起作业通知</w:t>
            </w:r>
          </w:p>
        </w:tc>
      </w:tr>
      <w:tr w:rsidR="00871980" w:rsidRPr="00F7655D" w14:paraId="08DFF853" w14:textId="77777777" w:rsidTr="005B417D">
        <w:trPr>
          <w:cantSplit/>
          <w:trHeight w:val="740"/>
        </w:trPr>
        <w:tc>
          <w:tcPr>
            <w:tcW w:w="1240" w:type="dxa"/>
            <w:tcBorders>
              <w:bottom w:val="single" w:sz="4" w:space="0" w:color="808080"/>
            </w:tcBorders>
          </w:tcPr>
          <w:p w14:paraId="3A748947"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23C336A5" w14:textId="77777777" w:rsidR="00871980" w:rsidRDefault="00871980" w:rsidP="005C4D15">
            <w:pPr>
              <w:pStyle w:val="ad"/>
              <w:keepLines/>
              <w:numPr>
                <w:ilvl w:val="0"/>
                <w:numId w:val="12"/>
              </w:numPr>
              <w:suppressAutoHyphens w:val="0"/>
              <w:spacing w:after="120" w:line="240" w:lineRule="atLeast"/>
            </w:pPr>
            <w:r>
              <w:rPr>
                <w:rFonts w:hint="eastAsia"/>
              </w:rPr>
              <w:t>用户登录后被引导来到个人主页</w:t>
            </w:r>
          </w:p>
          <w:p w14:paraId="13142738" w14:textId="77777777" w:rsidR="00871980" w:rsidRDefault="00871980" w:rsidP="005C4D15">
            <w:pPr>
              <w:pStyle w:val="ad"/>
              <w:keepLines/>
              <w:numPr>
                <w:ilvl w:val="0"/>
                <w:numId w:val="12"/>
              </w:numPr>
              <w:suppressAutoHyphens w:val="0"/>
              <w:spacing w:after="120" w:line="240" w:lineRule="atLeast"/>
            </w:pPr>
            <w:r>
              <w:rPr>
                <w:rFonts w:hint="eastAsia"/>
              </w:rPr>
              <w:t>浏览个人的作业项目</w:t>
            </w:r>
          </w:p>
          <w:p w14:paraId="07314991" w14:textId="77777777" w:rsidR="00871980" w:rsidRPr="00E90A86" w:rsidRDefault="00871980" w:rsidP="005C4D15">
            <w:pPr>
              <w:pStyle w:val="ad"/>
              <w:keepLines/>
              <w:numPr>
                <w:ilvl w:val="0"/>
                <w:numId w:val="12"/>
              </w:numPr>
              <w:suppressAutoHyphens w:val="0"/>
              <w:spacing w:after="120" w:line="240" w:lineRule="atLeast"/>
            </w:pPr>
            <w:r>
              <w:rPr>
                <w:rFonts w:hint="eastAsia"/>
              </w:rPr>
              <w:t>建立新的作业项目</w:t>
            </w:r>
          </w:p>
        </w:tc>
      </w:tr>
      <w:tr w:rsidR="00871980" w:rsidRPr="00F7655D" w14:paraId="193A115B" w14:textId="77777777" w:rsidTr="005B417D">
        <w:tc>
          <w:tcPr>
            <w:tcW w:w="1240" w:type="dxa"/>
          </w:tcPr>
          <w:p w14:paraId="134647EB"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0A41CBF4" w14:textId="77777777" w:rsidR="00871980" w:rsidRPr="006A6287" w:rsidRDefault="00871980" w:rsidP="005B417D">
            <w:pPr>
              <w:pStyle w:val="ad"/>
            </w:pPr>
            <w:r>
              <w:rPr>
                <w:rFonts w:hint="eastAsia"/>
              </w:rPr>
              <w:t>1</w:t>
            </w:r>
            <w:r>
              <w:rPr>
                <w:rFonts w:hint="eastAsia"/>
              </w:rPr>
              <w:t>，新建作业项目后，需要给作业项目合法的命名，否则系统将给予提醒</w:t>
            </w:r>
          </w:p>
        </w:tc>
      </w:tr>
      <w:tr w:rsidR="00871980" w:rsidRPr="00F7655D" w14:paraId="131C41B7" w14:textId="77777777" w:rsidTr="005B417D">
        <w:tc>
          <w:tcPr>
            <w:tcW w:w="1240" w:type="dxa"/>
          </w:tcPr>
          <w:p w14:paraId="63B88EFF" w14:textId="77777777" w:rsidR="00871980" w:rsidRPr="006637DD" w:rsidRDefault="00871980" w:rsidP="005B417D">
            <w:pPr>
              <w:pStyle w:val="11"/>
              <w:rPr>
                <w:b/>
                <w:bCs/>
              </w:rPr>
            </w:pPr>
            <w:r>
              <w:rPr>
                <w:rFonts w:hint="eastAsia"/>
                <w:b/>
                <w:bCs/>
              </w:rPr>
              <w:t>补充说明</w:t>
            </w:r>
          </w:p>
        </w:tc>
        <w:tc>
          <w:tcPr>
            <w:tcW w:w="7288" w:type="dxa"/>
            <w:vAlign w:val="center"/>
          </w:tcPr>
          <w:p w14:paraId="3A52BCA8" w14:textId="77777777" w:rsidR="00871980" w:rsidRPr="00F7655D" w:rsidRDefault="00871980" w:rsidP="005B417D">
            <w:pPr>
              <w:pStyle w:val="11"/>
            </w:pPr>
            <w:r>
              <w:rPr>
                <w:rFonts w:hint="eastAsia"/>
              </w:rPr>
              <w:t>无</w:t>
            </w:r>
          </w:p>
        </w:tc>
      </w:tr>
    </w:tbl>
    <w:p w14:paraId="439AE1AE" w14:textId="77777777" w:rsidR="005B417D" w:rsidRDefault="005B417D" w:rsidP="00871980">
      <w:pPr>
        <w:jc w:val="center"/>
        <w:rPr>
          <w:sz w:val="24"/>
          <w:szCs w:val="24"/>
        </w:rPr>
      </w:pPr>
    </w:p>
    <w:p w14:paraId="0EFA9409" w14:textId="77777777" w:rsidR="005B417D" w:rsidRDefault="00871980" w:rsidP="005B417D">
      <w:pPr>
        <w:keepNext/>
        <w:jc w:val="center"/>
      </w:pPr>
      <w:r>
        <w:rPr>
          <w:noProof/>
        </w:rPr>
        <w:drawing>
          <wp:inline distT="0" distB="0" distL="0" distR="0" wp14:anchorId="1457A36A" wp14:editId="6007828C">
            <wp:extent cx="5465928" cy="3610832"/>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686" cy="3813479"/>
                    </a:xfrm>
                    <a:prstGeom prst="rect">
                      <a:avLst/>
                    </a:prstGeom>
                  </pic:spPr>
                </pic:pic>
              </a:graphicData>
            </a:graphic>
          </wp:inline>
        </w:drawing>
      </w:r>
    </w:p>
    <w:p w14:paraId="3E11C44D" w14:textId="27093518" w:rsidR="00871980" w:rsidRDefault="005B417D" w:rsidP="005B417D">
      <w:pPr>
        <w:pStyle w:val="a5"/>
        <w:jc w:val="center"/>
        <w:rPr>
          <w:sz w:val="24"/>
          <w:szCs w:val="24"/>
        </w:rPr>
      </w:pPr>
      <w:r>
        <w:t>活动图</w:t>
      </w:r>
      <w:r>
        <w:t xml:space="preserve"> </w:t>
      </w:r>
      <w:r>
        <w:fldChar w:fldCharType="begin"/>
      </w:r>
      <w:r>
        <w:instrText xml:space="preserve"> SEQ </w:instrText>
      </w:r>
      <w:r>
        <w:instrText>活动图</w:instrText>
      </w:r>
      <w:r>
        <w:instrText xml:space="preserve"> \* ARABIC </w:instrText>
      </w:r>
      <w:r>
        <w:fldChar w:fldCharType="separate"/>
      </w:r>
      <w:r w:rsidR="00A62B79">
        <w:rPr>
          <w:noProof/>
        </w:rPr>
        <w:t>3</w:t>
      </w:r>
      <w:r>
        <w:fldChar w:fldCharType="end"/>
      </w:r>
      <w:r>
        <w:t xml:space="preserve"> </w:t>
      </w:r>
      <w:r w:rsidRPr="00D33C95">
        <w:rPr>
          <w:rFonts w:hint="eastAsia"/>
        </w:rPr>
        <w:t>浏览自己参与的以及建立新的作业项目</w:t>
      </w:r>
    </w:p>
    <w:p w14:paraId="4AA48800" w14:textId="45309B7C" w:rsidR="00871980" w:rsidRDefault="00871980" w:rsidP="00871980">
      <w:pPr>
        <w:jc w:val="center"/>
        <w:rPr>
          <w:sz w:val="24"/>
          <w:szCs w:val="24"/>
        </w:rPr>
      </w:pPr>
    </w:p>
    <w:p w14:paraId="1559A3F9" w14:textId="77777777" w:rsidR="005B417D" w:rsidRDefault="00871980" w:rsidP="005B417D">
      <w:pPr>
        <w:keepNext/>
        <w:jc w:val="center"/>
      </w:pPr>
      <w:r>
        <w:rPr>
          <w:noProof/>
        </w:rPr>
        <w:lastRenderedPageBreak/>
        <w:drawing>
          <wp:inline distT="0" distB="0" distL="0" distR="0" wp14:anchorId="7C5A0B65" wp14:editId="257427D1">
            <wp:extent cx="4347713" cy="3861574"/>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1886" cy="3918572"/>
                    </a:xfrm>
                    <a:prstGeom prst="rect">
                      <a:avLst/>
                    </a:prstGeom>
                  </pic:spPr>
                </pic:pic>
              </a:graphicData>
            </a:graphic>
          </wp:inline>
        </w:drawing>
      </w:r>
    </w:p>
    <w:p w14:paraId="0A8897E2" w14:textId="181E8769" w:rsidR="00871980" w:rsidRDefault="005B417D" w:rsidP="005B417D">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3</w:t>
      </w:r>
      <w:r>
        <w:fldChar w:fldCharType="end"/>
      </w:r>
      <w:r>
        <w:t xml:space="preserve"> </w:t>
      </w:r>
      <w:r w:rsidRPr="00FC28B2">
        <w:rPr>
          <w:rFonts w:hint="eastAsia"/>
        </w:rPr>
        <w:t>浏览自己参与的以及建立新的作业项目</w:t>
      </w:r>
    </w:p>
    <w:p w14:paraId="43C95AA6" w14:textId="77777777" w:rsidR="005B417D" w:rsidRPr="005B417D" w:rsidRDefault="005B417D" w:rsidP="005B417D"/>
    <w:p w14:paraId="35376CA7" w14:textId="3C3B52BD" w:rsidR="00871980" w:rsidRDefault="000625D3" w:rsidP="005B417D">
      <w:pPr>
        <w:pStyle w:val="4"/>
      </w:pPr>
      <w:r>
        <w:rPr>
          <w:rFonts w:hint="eastAsia"/>
        </w:rPr>
        <w:t>补全个人信息</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1E5E4AB2" w14:textId="77777777" w:rsidTr="005B417D">
        <w:tc>
          <w:tcPr>
            <w:tcW w:w="1240" w:type="dxa"/>
            <w:shd w:val="clear" w:color="auto" w:fill="D9D9D9"/>
          </w:tcPr>
          <w:p w14:paraId="2A501B4F"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5E347AF7" w14:textId="74B08392" w:rsidR="00871980" w:rsidRPr="00F7655D" w:rsidRDefault="001F25D9" w:rsidP="005B417D">
            <w:pPr>
              <w:pStyle w:val="11"/>
              <w:rPr>
                <w:rFonts w:cs="Microsoft Sans Serif"/>
              </w:rPr>
            </w:pPr>
            <w:r>
              <w:rPr>
                <w:rFonts w:hint="eastAsia"/>
              </w:rPr>
              <w:t>UC</w:t>
            </w:r>
            <w:r>
              <w:t>004</w:t>
            </w:r>
          </w:p>
        </w:tc>
      </w:tr>
      <w:tr w:rsidR="00871980" w:rsidRPr="00F7655D" w14:paraId="3A6DA2DB" w14:textId="77777777" w:rsidTr="005B417D">
        <w:tc>
          <w:tcPr>
            <w:tcW w:w="1240" w:type="dxa"/>
            <w:shd w:val="clear" w:color="auto" w:fill="D9D9D9"/>
          </w:tcPr>
          <w:p w14:paraId="226456E6"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7E666CEC" w14:textId="77777777" w:rsidR="00871980" w:rsidRDefault="00871980" w:rsidP="005B417D">
            <w:pPr>
              <w:pStyle w:val="11"/>
            </w:pPr>
            <w:r>
              <w:rPr>
                <w:rFonts w:hint="eastAsia"/>
              </w:rPr>
              <w:t>补全个人信息</w:t>
            </w:r>
          </w:p>
        </w:tc>
      </w:tr>
      <w:tr w:rsidR="00871980" w:rsidRPr="00F7655D" w14:paraId="206AD933" w14:textId="77777777" w:rsidTr="005B417D">
        <w:tc>
          <w:tcPr>
            <w:tcW w:w="1240" w:type="dxa"/>
          </w:tcPr>
          <w:p w14:paraId="1B0D6E9F" w14:textId="77777777" w:rsidR="00871980" w:rsidRPr="006637DD" w:rsidRDefault="00871980" w:rsidP="005B417D">
            <w:pPr>
              <w:pStyle w:val="11"/>
              <w:rPr>
                <w:b/>
                <w:bCs/>
              </w:rPr>
            </w:pPr>
            <w:r>
              <w:rPr>
                <w:rFonts w:hint="eastAsia"/>
                <w:b/>
                <w:bCs/>
              </w:rPr>
              <w:t>用例描述</w:t>
            </w:r>
          </w:p>
        </w:tc>
        <w:tc>
          <w:tcPr>
            <w:tcW w:w="7288" w:type="dxa"/>
            <w:vAlign w:val="center"/>
          </w:tcPr>
          <w:p w14:paraId="6D59930A" w14:textId="77777777" w:rsidR="00871980" w:rsidRPr="00343530" w:rsidRDefault="00871980" w:rsidP="005B417D">
            <w:pPr>
              <w:pStyle w:val="ad"/>
            </w:pPr>
            <w:r>
              <w:rPr>
                <w:rFonts w:hint="eastAsia"/>
              </w:rPr>
              <w:t>补全个人信息</w:t>
            </w:r>
          </w:p>
        </w:tc>
      </w:tr>
      <w:tr w:rsidR="00871980" w:rsidRPr="00F7655D" w14:paraId="5D0252C4" w14:textId="77777777" w:rsidTr="005B417D">
        <w:tc>
          <w:tcPr>
            <w:tcW w:w="1240" w:type="dxa"/>
          </w:tcPr>
          <w:p w14:paraId="3E1B4907" w14:textId="77777777" w:rsidR="00871980" w:rsidRPr="006637DD" w:rsidRDefault="00871980" w:rsidP="005B417D">
            <w:pPr>
              <w:pStyle w:val="11"/>
              <w:rPr>
                <w:b/>
                <w:bCs/>
              </w:rPr>
            </w:pPr>
            <w:r>
              <w:rPr>
                <w:rFonts w:hint="eastAsia"/>
                <w:b/>
                <w:bCs/>
              </w:rPr>
              <w:t>参与者</w:t>
            </w:r>
          </w:p>
        </w:tc>
        <w:tc>
          <w:tcPr>
            <w:tcW w:w="7288" w:type="dxa"/>
            <w:vAlign w:val="center"/>
          </w:tcPr>
          <w:p w14:paraId="37CD60AB" w14:textId="77777777" w:rsidR="00871980" w:rsidRPr="00F7655D" w:rsidRDefault="00871980" w:rsidP="005B417D">
            <w:pPr>
              <w:pStyle w:val="11"/>
            </w:pPr>
            <w:r>
              <w:rPr>
                <w:rFonts w:hint="eastAsia"/>
              </w:rPr>
              <w:t>用户</w:t>
            </w:r>
          </w:p>
        </w:tc>
      </w:tr>
      <w:tr w:rsidR="00871980" w:rsidRPr="00F7655D" w14:paraId="6EA519F0" w14:textId="77777777" w:rsidTr="005B417D">
        <w:tc>
          <w:tcPr>
            <w:tcW w:w="1240" w:type="dxa"/>
          </w:tcPr>
          <w:p w14:paraId="3D2E1074"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2B3A1785" w14:textId="77777777" w:rsidR="00871980" w:rsidRPr="001D6C9E" w:rsidRDefault="00871980" w:rsidP="005B417D">
            <w:pPr>
              <w:pStyle w:val="11"/>
            </w:pPr>
            <w:r>
              <w:rPr>
                <w:rFonts w:hint="eastAsia"/>
              </w:rPr>
              <w:t>用户已注册登录</w:t>
            </w:r>
          </w:p>
        </w:tc>
      </w:tr>
      <w:tr w:rsidR="00871980" w:rsidRPr="00F7655D" w14:paraId="472E8250" w14:textId="77777777" w:rsidTr="005B417D">
        <w:tc>
          <w:tcPr>
            <w:tcW w:w="1240" w:type="dxa"/>
          </w:tcPr>
          <w:p w14:paraId="4EE0F71C" w14:textId="77777777" w:rsidR="00871980" w:rsidRPr="006637DD" w:rsidRDefault="00871980" w:rsidP="005B417D">
            <w:pPr>
              <w:pStyle w:val="11"/>
              <w:rPr>
                <w:b/>
                <w:bCs/>
              </w:rPr>
            </w:pPr>
            <w:r>
              <w:rPr>
                <w:rFonts w:hint="eastAsia"/>
                <w:b/>
                <w:bCs/>
              </w:rPr>
              <w:t>后置条件</w:t>
            </w:r>
          </w:p>
        </w:tc>
        <w:tc>
          <w:tcPr>
            <w:tcW w:w="7288" w:type="dxa"/>
            <w:vAlign w:val="center"/>
          </w:tcPr>
          <w:p w14:paraId="2774CECE" w14:textId="77777777" w:rsidR="00871980" w:rsidRPr="008776F8" w:rsidRDefault="00871980" w:rsidP="005B417D">
            <w:pPr>
              <w:rPr>
                <w:rFonts w:ascii="宋体" w:eastAsia="宋体" w:hAnsi="宋体"/>
              </w:rPr>
            </w:pPr>
            <w:r w:rsidRPr="008776F8">
              <w:rPr>
                <w:rFonts w:ascii="宋体" w:eastAsia="宋体" w:hAnsi="宋体" w:hint="eastAsia"/>
              </w:rPr>
              <w:t>个人信息不全</w:t>
            </w:r>
          </w:p>
        </w:tc>
      </w:tr>
      <w:tr w:rsidR="00871980" w:rsidRPr="00F7655D" w14:paraId="30E9F79A" w14:textId="77777777" w:rsidTr="005B417D">
        <w:trPr>
          <w:cantSplit/>
          <w:trHeight w:val="740"/>
        </w:trPr>
        <w:tc>
          <w:tcPr>
            <w:tcW w:w="1240" w:type="dxa"/>
            <w:tcBorders>
              <w:bottom w:val="single" w:sz="4" w:space="0" w:color="808080"/>
            </w:tcBorders>
          </w:tcPr>
          <w:p w14:paraId="5E4A09DB"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59690BBF" w14:textId="77777777" w:rsidR="00871980" w:rsidRDefault="00871980" w:rsidP="00871980">
            <w:pPr>
              <w:pStyle w:val="ad"/>
              <w:keepLines/>
              <w:numPr>
                <w:ilvl w:val="0"/>
                <w:numId w:val="3"/>
              </w:numPr>
              <w:suppressAutoHyphens w:val="0"/>
              <w:spacing w:after="120" w:line="240" w:lineRule="atLeast"/>
            </w:pPr>
            <w:r>
              <w:rPr>
                <w:rFonts w:hint="eastAsia"/>
              </w:rPr>
              <w:t>用户登录后被指引到个人主页</w:t>
            </w:r>
          </w:p>
          <w:p w14:paraId="2DF47B86" w14:textId="77777777" w:rsidR="00871980" w:rsidRDefault="00871980" w:rsidP="00871980">
            <w:pPr>
              <w:pStyle w:val="ad"/>
              <w:keepLines/>
              <w:numPr>
                <w:ilvl w:val="0"/>
                <w:numId w:val="3"/>
              </w:numPr>
              <w:suppressAutoHyphens w:val="0"/>
              <w:spacing w:after="120" w:line="240" w:lineRule="atLeast"/>
            </w:pPr>
            <w:r>
              <w:rPr>
                <w:rFonts w:hint="eastAsia"/>
              </w:rPr>
              <w:t>点击编辑个人信息</w:t>
            </w:r>
          </w:p>
          <w:p w14:paraId="1733950E" w14:textId="77777777" w:rsidR="00871980" w:rsidRPr="00E90A86" w:rsidRDefault="00871980" w:rsidP="00871980">
            <w:pPr>
              <w:pStyle w:val="ad"/>
              <w:keepLines/>
              <w:numPr>
                <w:ilvl w:val="0"/>
                <w:numId w:val="3"/>
              </w:numPr>
              <w:suppressAutoHyphens w:val="0"/>
              <w:spacing w:after="120" w:line="240" w:lineRule="atLeast"/>
            </w:pPr>
            <w:r>
              <w:rPr>
                <w:rFonts w:hint="eastAsia"/>
              </w:rPr>
              <w:t>在未填写栏目填写个人信息</w:t>
            </w:r>
          </w:p>
        </w:tc>
      </w:tr>
      <w:tr w:rsidR="00871980" w:rsidRPr="00F7655D" w14:paraId="5DC9A8C7" w14:textId="77777777" w:rsidTr="005B417D">
        <w:tc>
          <w:tcPr>
            <w:tcW w:w="1240" w:type="dxa"/>
          </w:tcPr>
          <w:p w14:paraId="1ACCADA8"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392ED049" w14:textId="77777777" w:rsidR="00871980" w:rsidRDefault="00871980" w:rsidP="00871980">
            <w:pPr>
              <w:pStyle w:val="ad"/>
              <w:numPr>
                <w:ilvl w:val="0"/>
                <w:numId w:val="6"/>
              </w:numPr>
            </w:pPr>
            <w:r>
              <w:rPr>
                <w:rFonts w:hint="eastAsia"/>
              </w:rPr>
              <w:t>性别一</w:t>
            </w:r>
            <w:proofErr w:type="gramStart"/>
            <w:r>
              <w:rPr>
                <w:rFonts w:hint="eastAsia"/>
              </w:rPr>
              <w:t>栏只有</w:t>
            </w:r>
            <w:proofErr w:type="gramEnd"/>
            <w:r>
              <w:rPr>
                <w:rFonts w:hint="eastAsia"/>
              </w:rPr>
              <w:t>“男”“女”两个选项</w:t>
            </w:r>
          </w:p>
          <w:p w14:paraId="53F95A95" w14:textId="77777777" w:rsidR="00871980" w:rsidRDefault="00871980" w:rsidP="00871980">
            <w:pPr>
              <w:pStyle w:val="ad"/>
              <w:numPr>
                <w:ilvl w:val="0"/>
                <w:numId w:val="6"/>
              </w:numPr>
            </w:pPr>
            <w:r>
              <w:rPr>
                <w:rFonts w:hint="eastAsia"/>
              </w:rPr>
              <w:t>学号一栏，如果填写与教务系统提供的有误，系统将提示</w:t>
            </w:r>
          </w:p>
          <w:p w14:paraId="2014ECB5" w14:textId="77777777" w:rsidR="00871980" w:rsidRPr="006A6287" w:rsidRDefault="00871980" w:rsidP="00871980">
            <w:pPr>
              <w:pStyle w:val="ad"/>
              <w:numPr>
                <w:ilvl w:val="0"/>
                <w:numId w:val="6"/>
              </w:numPr>
            </w:pPr>
            <w:r>
              <w:rPr>
                <w:rFonts w:hint="eastAsia"/>
              </w:rPr>
              <w:lastRenderedPageBreak/>
              <w:t>学院一栏，则在系统提供的用户所在学校的所有学院里选一个</w:t>
            </w:r>
          </w:p>
        </w:tc>
      </w:tr>
      <w:tr w:rsidR="00871980" w:rsidRPr="00F7655D" w14:paraId="594AF4E5" w14:textId="77777777" w:rsidTr="005B417D">
        <w:tc>
          <w:tcPr>
            <w:tcW w:w="1240" w:type="dxa"/>
          </w:tcPr>
          <w:p w14:paraId="1C5CD002" w14:textId="77777777" w:rsidR="00871980" w:rsidRPr="006637DD" w:rsidRDefault="00871980" w:rsidP="005B417D">
            <w:pPr>
              <w:pStyle w:val="11"/>
              <w:rPr>
                <w:b/>
                <w:bCs/>
              </w:rPr>
            </w:pPr>
            <w:r>
              <w:rPr>
                <w:rFonts w:hint="eastAsia"/>
                <w:b/>
                <w:bCs/>
              </w:rPr>
              <w:lastRenderedPageBreak/>
              <w:t>补充说明</w:t>
            </w:r>
          </w:p>
        </w:tc>
        <w:tc>
          <w:tcPr>
            <w:tcW w:w="7288" w:type="dxa"/>
            <w:vAlign w:val="center"/>
          </w:tcPr>
          <w:p w14:paraId="2FA49DEA" w14:textId="77777777" w:rsidR="00871980" w:rsidRPr="00F7655D" w:rsidRDefault="00871980" w:rsidP="005B417D">
            <w:pPr>
              <w:pStyle w:val="11"/>
            </w:pPr>
            <w:r>
              <w:rPr>
                <w:rFonts w:hint="eastAsia"/>
              </w:rPr>
              <w:t>无</w:t>
            </w:r>
          </w:p>
        </w:tc>
      </w:tr>
    </w:tbl>
    <w:p w14:paraId="13CAC610" w14:textId="77777777" w:rsidR="005B417D" w:rsidRDefault="005B417D" w:rsidP="00871980">
      <w:pPr>
        <w:jc w:val="center"/>
        <w:rPr>
          <w:sz w:val="24"/>
          <w:szCs w:val="24"/>
        </w:rPr>
      </w:pPr>
    </w:p>
    <w:p w14:paraId="332EA4BA" w14:textId="77777777" w:rsidR="005B417D" w:rsidRDefault="00871980" w:rsidP="005B417D">
      <w:pPr>
        <w:keepNext/>
        <w:jc w:val="center"/>
      </w:pPr>
      <w:r>
        <w:rPr>
          <w:noProof/>
        </w:rPr>
        <w:drawing>
          <wp:inline distT="0" distB="0" distL="0" distR="0" wp14:anchorId="7428412F" wp14:editId="555E1DA0">
            <wp:extent cx="5322810" cy="3650776"/>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6668" cy="3673998"/>
                    </a:xfrm>
                    <a:prstGeom prst="rect">
                      <a:avLst/>
                    </a:prstGeom>
                  </pic:spPr>
                </pic:pic>
              </a:graphicData>
            </a:graphic>
          </wp:inline>
        </w:drawing>
      </w:r>
    </w:p>
    <w:p w14:paraId="2BA1DBB2" w14:textId="78AFD237" w:rsidR="00871980" w:rsidRDefault="005B417D" w:rsidP="005B417D">
      <w:pPr>
        <w:pStyle w:val="a5"/>
        <w:jc w:val="center"/>
        <w:rPr>
          <w:sz w:val="24"/>
          <w:szCs w:val="24"/>
        </w:rP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4</w:t>
      </w:r>
      <w:r>
        <w:fldChar w:fldCharType="end"/>
      </w:r>
      <w:r>
        <w:t xml:space="preserve"> </w:t>
      </w:r>
      <w:r w:rsidRPr="00B61B52">
        <w:rPr>
          <w:rFonts w:hint="eastAsia"/>
        </w:rPr>
        <w:t>补全个人信息</w:t>
      </w:r>
    </w:p>
    <w:p w14:paraId="7B7601B8" w14:textId="09851457" w:rsidR="00871980" w:rsidRDefault="00871980" w:rsidP="00871980">
      <w:pPr>
        <w:jc w:val="center"/>
        <w:rPr>
          <w:sz w:val="24"/>
          <w:szCs w:val="24"/>
        </w:rPr>
      </w:pPr>
    </w:p>
    <w:p w14:paraId="325DDDF4" w14:textId="77777777" w:rsidR="000625D3" w:rsidRDefault="00871980" w:rsidP="000625D3">
      <w:pPr>
        <w:keepNext/>
        <w:jc w:val="center"/>
      </w:pPr>
      <w:r>
        <w:rPr>
          <w:noProof/>
        </w:rPr>
        <w:lastRenderedPageBreak/>
        <w:drawing>
          <wp:inline distT="0" distB="0" distL="0" distR="0" wp14:anchorId="52944067" wp14:editId="1C7792C6">
            <wp:extent cx="4953000" cy="36004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3600450"/>
                    </a:xfrm>
                    <a:prstGeom prst="rect">
                      <a:avLst/>
                    </a:prstGeom>
                  </pic:spPr>
                </pic:pic>
              </a:graphicData>
            </a:graphic>
          </wp:inline>
        </w:drawing>
      </w:r>
    </w:p>
    <w:p w14:paraId="5EEE7967" w14:textId="08A319CE" w:rsidR="00871980" w:rsidRDefault="000625D3" w:rsidP="000625D3">
      <w:pPr>
        <w:pStyle w:val="a5"/>
        <w:jc w:val="center"/>
        <w:rPr>
          <w:sz w:val="24"/>
          <w:szCs w:val="24"/>
        </w:rP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5</w:t>
      </w:r>
      <w:r>
        <w:fldChar w:fldCharType="end"/>
      </w:r>
      <w:r>
        <w:t xml:space="preserve"> </w:t>
      </w:r>
      <w:r w:rsidRPr="0035557B">
        <w:rPr>
          <w:rFonts w:hint="eastAsia"/>
        </w:rPr>
        <w:t>补全个人信息</w:t>
      </w:r>
    </w:p>
    <w:p w14:paraId="7DB45E3F" w14:textId="77777777" w:rsidR="00871980" w:rsidRDefault="00871980" w:rsidP="00871980">
      <w:pPr>
        <w:jc w:val="center"/>
        <w:rPr>
          <w:sz w:val="24"/>
          <w:szCs w:val="24"/>
        </w:rPr>
      </w:pPr>
    </w:p>
    <w:p w14:paraId="0B90A46E" w14:textId="3EE81C2B" w:rsidR="00871980" w:rsidRDefault="000625D3" w:rsidP="005B417D">
      <w:pPr>
        <w:pStyle w:val="4"/>
      </w:pPr>
      <w:r w:rsidRPr="004B210B">
        <w:rPr>
          <w:rFonts w:ascii="宋体" w:hAnsi="宋体"/>
        </w:rPr>
        <w:t>绑定或解除绑定</w:t>
      </w:r>
      <w:r w:rsidRPr="004B210B">
        <w:rPr>
          <w:rFonts w:ascii="宋体" w:hAnsi="宋体" w:hint="eastAsia"/>
        </w:rPr>
        <w:t>第三方登录</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5B555508" w14:textId="77777777" w:rsidTr="005B417D">
        <w:tc>
          <w:tcPr>
            <w:tcW w:w="1240" w:type="dxa"/>
            <w:shd w:val="clear" w:color="auto" w:fill="D9D9D9"/>
          </w:tcPr>
          <w:p w14:paraId="4700C815"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0408A958" w14:textId="373ED65F" w:rsidR="00871980" w:rsidRPr="00F7655D" w:rsidRDefault="001F25D9" w:rsidP="005B417D">
            <w:pPr>
              <w:pStyle w:val="11"/>
              <w:rPr>
                <w:rFonts w:cs="Microsoft Sans Serif"/>
              </w:rPr>
            </w:pPr>
            <w:r>
              <w:rPr>
                <w:rFonts w:hint="eastAsia"/>
              </w:rPr>
              <w:t>UC</w:t>
            </w:r>
            <w:r>
              <w:t>005</w:t>
            </w:r>
          </w:p>
        </w:tc>
      </w:tr>
      <w:tr w:rsidR="00871980" w:rsidRPr="00F7655D" w14:paraId="777B57F7" w14:textId="77777777" w:rsidTr="005B417D">
        <w:tc>
          <w:tcPr>
            <w:tcW w:w="1240" w:type="dxa"/>
            <w:shd w:val="clear" w:color="auto" w:fill="D9D9D9"/>
          </w:tcPr>
          <w:p w14:paraId="73ABF95B"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278A1604" w14:textId="77777777" w:rsidR="00871980" w:rsidRDefault="00871980" w:rsidP="005B417D">
            <w:pPr>
              <w:pStyle w:val="11"/>
            </w:pPr>
            <w:r w:rsidRPr="004B210B">
              <w:rPr>
                <w:rFonts w:ascii="宋体" w:hAnsi="宋体"/>
              </w:rPr>
              <w:t>绑定或解除绑定</w:t>
            </w:r>
            <w:r w:rsidRPr="004B210B">
              <w:rPr>
                <w:rFonts w:ascii="宋体" w:hAnsi="宋体" w:hint="eastAsia"/>
              </w:rPr>
              <w:t>第三方登录</w:t>
            </w:r>
          </w:p>
        </w:tc>
      </w:tr>
      <w:tr w:rsidR="00871980" w:rsidRPr="00F7655D" w14:paraId="26282588" w14:textId="77777777" w:rsidTr="005B417D">
        <w:tc>
          <w:tcPr>
            <w:tcW w:w="1240" w:type="dxa"/>
          </w:tcPr>
          <w:p w14:paraId="51EA87A1" w14:textId="77777777" w:rsidR="00871980" w:rsidRPr="006637DD" w:rsidRDefault="00871980" w:rsidP="005B417D">
            <w:pPr>
              <w:pStyle w:val="11"/>
              <w:rPr>
                <w:b/>
                <w:bCs/>
              </w:rPr>
            </w:pPr>
            <w:r>
              <w:rPr>
                <w:rFonts w:hint="eastAsia"/>
                <w:b/>
                <w:bCs/>
              </w:rPr>
              <w:t>用例描述</w:t>
            </w:r>
          </w:p>
        </w:tc>
        <w:tc>
          <w:tcPr>
            <w:tcW w:w="7288" w:type="dxa"/>
            <w:vAlign w:val="center"/>
          </w:tcPr>
          <w:p w14:paraId="2D6210B8" w14:textId="77777777" w:rsidR="00871980" w:rsidRPr="004B210B" w:rsidRDefault="00871980" w:rsidP="005B417D">
            <w:pPr>
              <w:pStyle w:val="ad"/>
              <w:rPr>
                <w:rFonts w:ascii="宋体" w:hAnsi="宋体"/>
              </w:rPr>
            </w:pPr>
            <w:r w:rsidRPr="004B210B">
              <w:rPr>
                <w:rFonts w:ascii="宋体" w:hAnsi="宋体"/>
              </w:rPr>
              <w:t>绑定或解除绑定</w:t>
            </w:r>
            <w:r w:rsidRPr="004B210B">
              <w:rPr>
                <w:rFonts w:ascii="宋体" w:hAnsi="宋体" w:hint="eastAsia"/>
              </w:rPr>
              <w:t>第三方登录</w:t>
            </w:r>
          </w:p>
        </w:tc>
      </w:tr>
      <w:tr w:rsidR="00871980" w:rsidRPr="00F7655D" w14:paraId="417F545D" w14:textId="77777777" w:rsidTr="005B417D">
        <w:tc>
          <w:tcPr>
            <w:tcW w:w="1240" w:type="dxa"/>
          </w:tcPr>
          <w:p w14:paraId="6D349F35" w14:textId="77777777" w:rsidR="00871980" w:rsidRPr="006637DD" w:rsidRDefault="00871980" w:rsidP="005B417D">
            <w:pPr>
              <w:pStyle w:val="11"/>
              <w:rPr>
                <w:b/>
                <w:bCs/>
              </w:rPr>
            </w:pPr>
            <w:r>
              <w:rPr>
                <w:rFonts w:hint="eastAsia"/>
                <w:b/>
                <w:bCs/>
              </w:rPr>
              <w:t>参与者</w:t>
            </w:r>
          </w:p>
        </w:tc>
        <w:tc>
          <w:tcPr>
            <w:tcW w:w="7288" w:type="dxa"/>
            <w:vAlign w:val="center"/>
          </w:tcPr>
          <w:p w14:paraId="16CC9510" w14:textId="77777777" w:rsidR="00871980" w:rsidRPr="00F7655D" w:rsidRDefault="00871980" w:rsidP="005B417D">
            <w:pPr>
              <w:pStyle w:val="11"/>
            </w:pPr>
            <w:r>
              <w:rPr>
                <w:rFonts w:hint="eastAsia"/>
              </w:rPr>
              <w:t>用户</w:t>
            </w:r>
          </w:p>
        </w:tc>
      </w:tr>
      <w:tr w:rsidR="00871980" w:rsidRPr="004B210B" w14:paraId="01EE359D" w14:textId="77777777" w:rsidTr="005B417D">
        <w:tc>
          <w:tcPr>
            <w:tcW w:w="1240" w:type="dxa"/>
          </w:tcPr>
          <w:p w14:paraId="4CD44D8C"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07AFE4EE" w14:textId="77777777" w:rsidR="00871980" w:rsidRPr="001D6C9E" w:rsidRDefault="00871980" w:rsidP="005B417D">
            <w:pPr>
              <w:pStyle w:val="11"/>
            </w:pPr>
            <w:r>
              <w:rPr>
                <w:rFonts w:hint="eastAsia"/>
              </w:rPr>
              <w:t>用户已注册，个人密码已设置</w:t>
            </w:r>
          </w:p>
        </w:tc>
      </w:tr>
      <w:tr w:rsidR="00871980" w:rsidRPr="00F7655D" w14:paraId="0143263B" w14:textId="77777777" w:rsidTr="005B417D">
        <w:tc>
          <w:tcPr>
            <w:tcW w:w="1240" w:type="dxa"/>
          </w:tcPr>
          <w:p w14:paraId="2A8B6F86" w14:textId="77777777" w:rsidR="00871980" w:rsidRPr="006637DD" w:rsidRDefault="00871980" w:rsidP="005B417D">
            <w:pPr>
              <w:pStyle w:val="11"/>
              <w:rPr>
                <w:b/>
                <w:bCs/>
              </w:rPr>
            </w:pPr>
            <w:r>
              <w:rPr>
                <w:rFonts w:hint="eastAsia"/>
                <w:b/>
                <w:bCs/>
              </w:rPr>
              <w:t>后置条件</w:t>
            </w:r>
          </w:p>
        </w:tc>
        <w:tc>
          <w:tcPr>
            <w:tcW w:w="7288" w:type="dxa"/>
            <w:vAlign w:val="center"/>
          </w:tcPr>
          <w:p w14:paraId="424236F5" w14:textId="77777777" w:rsidR="00871980" w:rsidRPr="00F7655D" w:rsidRDefault="00871980" w:rsidP="005B417D">
            <w:r>
              <w:rPr>
                <w:rFonts w:hint="eastAsia"/>
              </w:rPr>
              <w:t>无</w:t>
            </w:r>
          </w:p>
        </w:tc>
      </w:tr>
      <w:tr w:rsidR="00871980" w:rsidRPr="00F7655D" w14:paraId="270D62F4" w14:textId="77777777" w:rsidTr="005B417D">
        <w:trPr>
          <w:cantSplit/>
          <w:trHeight w:val="740"/>
        </w:trPr>
        <w:tc>
          <w:tcPr>
            <w:tcW w:w="1240" w:type="dxa"/>
            <w:tcBorders>
              <w:bottom w:val="single" w:sz="4" w:space="0" w:color="808080"/>
            </w:tcBorders>
          </w:tcPr>
          <w:p w14:paraId="081E5504"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0EB03B0C" w14:textId="77777777" w:rsidR="00871980" w:rsidRDefault="00871980" w:rsidP="00871980">
            <w:pPr>
              <w:pStyle w:val="ad"/>
              <w:keepLines/>
              <w:numPr>
                <w:ilvl w:val="0"/>
                <w:numId w:val="4"/>
              </w:numPr>
              <w:suppressAutoHyphens w:val="0"/>
              <w:spacing w:after="120" w:line="240" w:lineRule="atLeast"/>
            </w:pPr>
            <w:r>
              <w:rPr>
                <w:rFonts w:hint="eastAsia"/>
              </w:rPr>
              <w:t>用户登录后被指引到个人主页</w:t>
            </w:r>
          </w:p>
          <w:p w14:paraId="19D5EA01" w14:textId="77777777" w:rsidR="00871980" w:rsidRDefault="00871980" w:rsidP="00871980">
            <w:pPr>
              <w:pStyle w:val="ad"/>
              <w:keepLines/>
              <w:numPr>
                <w:ilvl w:val="0"/>
                <w:numId w:val="4"/>
              </w:numPr>
              <w:suppressAutoHyphens w:val="0"/>
              <w:spacing w:after="120" w:line="240" w:lineRule="atLeast"/>
            </w:pPr>
            <w:r>
              <w:rPr>
                <w:rFonts w:hint="eastAsia"/>
              </w:rPr>
              <w:t>点击“修改密码”，进行密码修改</w:t>
            </w:r>
          </w:p>
          <w:p w14:paraId="3E7EF1C2" w14:textId="77777777" w:rsidR="00871980" w:rsidRPr="00C7392D" w:rsidRDefault="00871980" w:rsidP="00871980">
            <w:pPr>
              <w:pStyle w:val="ad"/>
              <w:keepLines/>
              <w:numPr>
                <w:ilvl w:val="0"/>
                <w:numId w:val="4"/>
              </w:numPr>
              <w:suppressAutoHyphens w:val="0"/>
              <w:spacing w:after="120" w:line="240" w:lineRule="atLeast"/>
            </w:pPr>
            <w:r>
              <w:rPr>
                <w:rFonts w:hint="eastAsia"/>
              </w:rPr>
              <w:t>点击“账号绑定”，输入个人账号</w:t>
            </w:r>
          </w:p>
        </w:tc>
      </w:tr>
      <w:tr w:rsidR="00871980" w:rsidRPr="00F7655D" w14:paraId="08A2929B" w14:textId="77777777" w:rsidTr="005B417D">
        <w:tc>
          <w:tcPr>
            <w:tcW w:w="1240" w:type="dxa"/>
          </w:tcPr>
          <w:p w14:paraId="4799E0BD"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754F920A" w14:textId="77777777" w:rsidR="00871980" w:rsidRPr="006A6287" w:rsidRDefault="00871980" w:rsidP="005B417D">
            <w:pPr>
              <w:pStyle w:val="ad"/>
            </w:pPr>
            <w:r>
              <w:rPr>
                <w:rFonts w:hint="eastAsia"/>
              </w:rPr>
              <w:t>无</w:t>
            </w:r>
          </w:p>
        </w:tc>
      </w:tr>
      <w:tr w:rsidR="00871980" w:rsidRPr="00F7655D" w14:paraId="224BC481" w14:textId="77777777" w:rsidTr="005B417D">
        <w:tc>
          <w:tcPr>
            <w:tcW w:w="1240" w:type="dxa"/>
          </w:tcPr>
          <w:p w14:paraId="5FDEF948" w14:textId="77777777" w:rsidR="00871980" w:rsidRPr="006637DD" w:rsidRDefault="00871980" w:rsidP="005B417D">
            <w:pPr>
              <w:pStyle w:val="11"/>
              <w:rPr>
                <w:b/>
                <w:bCs/>
              </w:rPr>
            </w:pPr>
            <w:r>
              <w:rPr>
                <w:rFonts w:hint="eastAsia"/>
                <w:b/>
                <w:bCs/>
              </w:rPr>
              <w:t>补充说明</w:t>
            </w:r>
          </w:p>
        </w:tc>
        <w:tc>
          <w:tcPr>
            <w:tcW w:w="7288" w:type="dxa"/>
            <w:vAlign w:val="center"/>
          </w:tcPr>
          <w:p w14:paraId="080E291C" w14:textId="77777777" w:rsidR="00871980" w:rsidRPr="00F7655D" w:rsidRDefault="00871980" w:rsidP="005B417D">
            <w:pPr>
              <w:pStyle w:val="11"/>
            </w:pPr>
            <w:r>
              <w:rPr>
                <w:rFonts w:hint="eastAsia"/>
              </w:rPr>
              <w:t>无</w:t>
            </w:r>
          </w:p>
        </w:tc>
      </w:tr>
    </w:tbl>
    <w:p w14:paraId="7215E815" w14:textId="77777777" w:rsidR="000625D3" w:rsidRDefault="000625D3" w:rsidP="00871980">
      <w:pPr>
        <w:jc w:val="left"/>
        <w:rPr>
          <w:sz w:val="24"/>
          <w:szCs w:val="24"/>
        </w:rPr>
      </w:pPr>
    </w:p>
    <w:p w14:paraId="4FBE5E95" w14:textId="698D7031" w:rsidR="00871980" w:rsidRDefault="00871980" w:rsidP="00871980">
      <w:pPr>
        <w:jc w:val="left"/>
        <w:rPr>
          <w:sz w:val="24"/>
          <w:szCs w:val="24"/>
        </w:rPr>
      </w:pPr>
      <w:r>
        <w:rPr>
          <w:rFonts w:hint="eastAsia"/>
          <w:sz w:val="24"/>
          <w:szCs w:val="24"/>
        </w:rPr>
        <w:t>待补充</w:t>
      </w:r>
    </w:p>
    <w:p w14:paraId="553F4C2D" w14:textId="6124C3DC" w:rsidR="00871980" w:rsidRDefault="000625D3" w:rsidP="005B417D">
      <w:pPr>
        <w:pStyle w:val="4"/>
      </w:pPr>
      <w:r>
        <w:rPr>
          <w:rFonts w:hint="eastAsia"/>
        </w:rPr>
        <w:lastRenderedPageBreak/>
        <w:t>导出个人数据</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786B0A6E" w14:textId="77777777" w:rsidTr="005B417D">
        <w:tc>
          <w:tcPr>
            <w:tcW w:w="1240" w:type="dxa"/>
            <w:shd w:val="clear" w:color="auto" w:fill="D9D9D9"/>
          </w:tcPr>
          <w:p w14:paraId="785A3036"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36F88DF7" w14:textId="0C94E957" w:rsidR="00871980" w:rsidRPr="00F7655D" w:rsidRDefault="001F25D9" w:rsidP="005B417D">
            <w:pPr>
              <w:pStyle w:val="11"/>
              <w:rPr>
                <w:rFonts w:cs="Microsoft Sans Serif"/>
              </w:rPr>
            </w:pPr>
            <w:r>
              <w:rPr>
                <w:rFonts w:hint="eastAsia"/>
              </w:rPr>
              <w:t>UC</w:t>
            </w:r>
            <w:r>
              <w:t>006</w:t>
            </w:r>
          </w:p>
        </w:tc>
      </w:tr>
      <w:tr w:rsidR="00871980" w:rsidRPr="00F7655D" w14:paraId="35F1FB9B" w14:textId="77777777" w:rsidTr="005B417D">
        <w:tc>
          <w:tcPr>
            <w:tcW w:w="1240" w:type="dxa"/>
            <w:shd w:val="clear" w:color="auto" w:fill="D9D9D9"/>
          </w:tcPr>
          <w:p w14:paraId="3D7C05AA"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59F20D38" w14:textId="77777777" w:rsidR="00871980" w:rsidRDefault="00871980" w:rsidP="005B417D">
            <w:pPr>
              <w:pStyle w:val="11"/>
            </w:pPr>
            <w:r>
              <w:rPr>
                <w:rFonts w:hint="eastAsia"/>
              </w:rPr>
              <w:t>导出个人数据</w:t>
            </w:r>
          </w:p>
        </w:tc>
      </w:tr>
      <w:tr w:rsidR="00871980" w:rsidRPr="00F7655D" w14:paraId="1F57437C" w14:textId="77777777" w:rsidTr="005B417D">
        <w:tc>
          <w:tcPr>
            <w:tcW w:w="1240" w:type="dxa"/>
          </w:tcPr>
          <w:p w14:paraId="1F4E301E" w14:textId="77777777" w:rsidR="00871980" w:rsidRPr="006637DD" w:rsidRDefault="00871980" w:rsidP="005B417D">
            <w:pPr>
              <w:pStyle w:val="11"/>
              <w:rPr>
                <w:b/>
                <w:bCs/>
              </w:rPr>
            </w:pPr>
            <w:r>
              <w:rPr>
                <w:rFonts w:hint="eastAsia"/>
                <w:b/>
                <w:bCs/>
              </w:rPr>
              <w:t>用例描述</w:t>
            </w:r>
          </w:p>
        </w:tc>
        <w:tc>
          <w:tcPr>
            <w:tcW w:w="7288" w:type="dxa"/>
            <w:vAlign w:val="center"/>
          </w:tcPr>
          <w:p w14:paraId="1598BB54" w14:textId="77777777" w:rsidR="00871980" w:rsidRPr="00343530" w:rsidRDefault="00871980" w:rsidP="005B417D">
            <w:pPr>
              <w:pStyle w:val="ad"/>
            </w:pPr>
            <w:r>
              <w:rPr>
                <w:rFonts w:hint="eastAsia"/>
              </w:rPr>
              <w:t>导出个人数据</w:t>
            </w:r>
          </w:p>
        </w:tc>
      </w:tr>
      <w:tr w:rsidR="00871980" w:rsidRPr="00F7655D" w14:paraId="467DA506" w14:textId="77777777" w:rsidTr="005B417D">
        <w:tc>
          <w:tcPr>
            <w:tcW w:w="1240" w:type="dxa"/>
          </w:tcPr>
          <w:p w14:paraId="71C4A7D6" w14:textId="77777777" w:rsidR="00871980" w:rsidRPr="006637DD" w:rsidRDefault="00871980" w:rsidP="005B417D">
            <w:pPr>
              <w:pStyle w:val="11"/>
              <w:rPr>
                <w:b/>
                <w:bCs/>
              </w:rPr>
            </w:pPr>
            <w:r>
              <w:rPr>
                <w:rFonts w:hint="eastAsia"/>
                <w:b/>
                <w:bCs/>
              </w:rPr>
              <w:t>参与者</w:t>
            </w:r>
          </w:p>
        </w:tc>
        <w:tc>
          <w:tcPr>
            <w:tcW w:w="7288" w:type="dxa"/>
            <w:vAlign w:val="center"/>
          </w:tcPr>
          <w:p w14:paraId="2067BB00" w14:textId="77777777" w:rsidR="00871980" w:rsidRPr="00F7655D" w:rsidRDefault="00871980" w:rsidP="005B417D">
            <w:pPr>
              <w:pStyle w:val="11"/>
            </w:pPr>
            <w:r>
              <w:rPr>
                <w:rFonts w:hint="eastAsia"/>
              </w:rPr>
              <w:t>用户</w:t>
            </w:r>
          </w:p>
        </w:tc>
      </w:tr>
      <w:tr w:rsidR="00871980" w:rsidRPr="00F7655D" w14:paraId="16E1A4D9" w14:textId="77777777" w:rsidTr="005B417D">
        <w:tc>
          <w:tcPr>
            <w:tcW w:w="1240" w:type="dxa"/>
          </w:tcPr>
          <w:p w14:paraId="5D30AF98"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2FCD40F2" w14:textId="77777777" w:rsidR="00871980" w:rsidRDefault="00871980" w:rsidP="00871980">
            <w:pPr>
              <w:pStyle w:val="11"/>
              <w:numPr>
                <w:ilvl w:val="0"/>
                <w:numId w:val="5"/>
              </w:numPr>
            </w:pPr>
            <w:r>
              <w:rPr>
                <w:rFonts w:hint="eastAsia"/>
              </w:rPr>
              <w:t>用户已登录</w:t>
            </w:r>
          </w:p>
          <w:p w14:paraId="70415EE0" w14:textId="77777777" w:rsidR="00871980" w:rsidRPr="001D6C9E" w:rsidRDefault="00871980" w:rsidP="00871980">
            <w:pPr>
              <w:pStyle w:val="11"/>
              <w:numPr>
                <w:ilvl w:val="0"/>
                <w:numId w:val="5"/>
              </w:numPr>
            </w:pPr>
            <w:r>
              <w:rPr>
                <w:rFonts w:hint="eastAsia"/>
              </w:rPr>
              <w:t>过往有提交记录</w:t>
            </w:r>
          </w:p>
        </w:tc>
      </w:tr>
      <w:tr w:rsidR="00871980" w:rsidRPr="00F7655D" w14:paraId="14BD88B1" w14:textId="77777777" w:rsidTr="005B417D">
        <w:tc>
          <w:tcPr>
            <w:tcW w:w="1240" w:type="dxa"/>
          </w:tcPr>
          <w:p w14:paraId="697DDAD7" w14:textId="77777777" w:rsidR="00871980" w:rsidRPr="006637DD" w:rsidRDefault="00871980" w:rsidP="005B417D">
            <w:pPr>
              <w:pStyle w:val="11"/>
              <w:rPr>
                <w:b/>
                <w:bCs/>
              </w:rPr>
            </w:pPr>
            <w:r>
              <w:rPr>
                <w:rFonts w:hint="eastAsia"/>
                <w:b/>
                <w:bCs/>
              </w:rPr>
              <w:t>后置条件</w:t>
            </w:r>
          </w:p>
        </w:tc>
        <w:tc>
          <w:tcPr>
            <w:tcW w:w="7288" w:type="dxa"/>
            <w:vAlign w:val="center"/>
          </w:tcPr>
          <w:p w14:paraId="1C416B49" w14:textId="77777777" w:rsidR="00871980" w:rsidRPr="00276A16" w:rsidRDefault="00871980" w:rsidP="005B417D">
            <w:pPr>
              <w:rPr>
                <w:rFonts w:ascii="宋体" w:eastAsia="宋体" w:hAnsi="宋体"/>
              </w:rPr>
            </w:pPr>
            <w:r w:rsidRPr="00276A16">
              <w:rPr>
                <w:rFonts w:ascii="宋体" w:eastAsia="宋体" w:hAnsi="宋体" w:hint="eastAsia"/>
              </w:rPr>
              <w:t>个人数据未删除</w:t>
            </w:r>
          </w:p>
        </w:tc>
      </w:tr>
      <w:tr w:rsidR="00871980" w:rsidRPr="00F7655D" w14:paraId="03AF5BF9" w14:textId="77777777" w:rsidTr="005B417D">
        <w:trPr>
          <w:cantSplit/>
          <w:trHeight w:val="740"/>
        </w:trPr>
        <w:tc>
          <w:tcPr>
            <w:tcW w:w="1240" w:type="dxa"/>
            <w:tcBorders>
              <w:bottom w:val="single" w:sz="4" w:space="0" w:color="808080"/>
            </w:tcBorders>
          </w:tcPr>
          <w:p w14:paraId="4631B87B"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7C7F19C7" w14:textId="77777777" w:rsidR="00871980" w:rsidRPr="006045C0" w:rsidRDefault="00871980" w:rsidP="005B417D">
            <w:pPr>
              <w:pStyle w:val="ad"/>
              <w:keepLines/>
              <w:suppressAutoHyphens w:val="0"/>
              <w:spacing w:after="120" w:line="240" w:lineRule="atLeast"/>
            </w:pPr>
            <w:r>
              <w:rPr>
                <w:rFonts w:hint="eastAsia"/>
              </w:rPr>
              <w:t>1</w:t>
            </w:r>
            <w:r>
              <w:rPr>
                <w:rFonts w:hint="eastAsia"/>
              </w:rPr>
              <w:t>，用户登录后被指引到个人主页</w:t>
            </w:r>
          </w:p>
          <w:p w14:paraId="330CD1FE" w14:textId="77777777" w:rsidR="00871980" w:rsidRDefault="00871980" w:rsidP="005B417D">
            <w:pPr>
              <w:pStyle w:val="ad"/>
              <w:keepLines/>
              <w:suppressAutoHyphens w:val="0"/>
              <w:spacing w:after="120" w:line="240" w:lineRule="atLeast"/>
            </w:pPr>
            <w:r>
              <w:rPr>
                <w:rFonts w:hint="eastAsia"/>
              </w:rPr>
              <w:t>2</w:t>
            </w:r>
            <w:r>
              <w:rPr>
                <w:rFonts w:hint="eastAsia"/>
              </w:rPr>
              <w:t>，点击选定自己的作业项目</w:t>
            </w:r>
          </w:p>
          <w:p w14:paraId="0DE0C9EE" w14:textId="77777777" w:rsidR="00871980" w:rsidRPr="00E90A86" w:rsidRDefault="00871980" w:rsidP="005B417D">
            <w:pPr>
              <w:pStyle w:val="ad"/>
              <w:keepLines/>
              <w:suppressAutoHyphens w:val="0"/>
              <w:spacing w:after="120" w:line="240" w:lineRule="atLeast"/>
            </w:pPr>
            <w:r>
              <w:rPr>
                <w:rFonts w:hint="eastAsia"/>
              </w:rPr>
              <w:t>3</w:t>
            </w:r>
            <w:r>
              <w:rPr>
                <w:rFonts w:hint="eastAsia"/>
              </w:rPr>
              <w:t>，点击“导出”</w:t>
            </w:r>
          </w:p>
        </w:tc>
      </w:tr>
      <w:tr w:rsidR="00871980" w:rsidRPr="00F7655D" w14:paraId="06FC876F" w14:textId="77777777" w:rsidTr="005B417D">
        <w:tc>
          <w:tcPr>
            <w:tcW w:w="1240" w:type="dxa"/>
          </w:tcPr>
          <w:p w14:paraId="79680EE2"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280FF37B" w14:textId="77777777" w:rsidR="00871980" w:rsidRPr="006A6287" w:rsidRDefault="00871980" w:rsidP="005B417D">
            <w:pPr>
              <w:pStyle w:val="ad"/>
            </w:pPr>
            <w:r>
              <w:rPr>
                <w:rFonts w:hint="eastAsia"/>
              </w:rPr>
              <w:t>无</w:t>
            </w:r>
          </w:p>
        </w:tc>
      </w:tr>
      <w:tr w:rsidR="00871980" w:rsidRPr="00F7655D" w14:paraId="787CE351" w14:textId="77777777" w:rsidTr="005B417D">
        <w:tc>
          <w:tcPr>
            <w:tcW w:w="1240" w:type="dxa"/>
          </w:tcPr>
          <w:p w14:paraId="20E46752" w14:textId="77777777" w:rsidR="00871980" w:rsidRPr="006637DD" w:rsidRDefault="00871980" w:rsidP="005B417D">
            <w:pPr>
              <w:pStyle w:val="11"/>
              <w:rPr>
                <w:b/>
                <w:bCs/>
              </w:rPr>
            </w:pPr>
            <w:r>
              <w:rPr>
                <w:rFonts w:hint="eastAsia"/>
                <w:b/>
                <w:bCs/>
              </w:rPr>
              <w:t>补充说明</w:t>
            </w:r>
          </w:p>
        </w:tc>
        <w:tc>
          <w:tcPr>
            <w:tcW w:w="7288" w:type="dxa"/>
            <w:vAlign w:val="center"/>
          </w:tcPr>
          <w:p w14:paraId="755C7EE4" w14:textId="77777777" w:rsidR="00871980" w:rsidRPr="00F7655D" w:rsidRDefault="00871980" w:rsidP="005B417D">
            <w:pPr>
              <w:pStyle w:val="11"/>
            </w:pPr>
            <w:r>
              <w:rPr>
                <w:rFonts w:hint="eastAsia"/>
              </w:rPr>
              <w:t>无</w:t>
            </w:r>
          </w:p>
        </w:tc>
      </w:tr>
    </w:tbl>
    <w:p w14:paraId="644A6A02" w14:textId="77777777" w:rsidR="000625D3" w:rsidRDefault="00871980" w:rsidP="000625D3">
      <w:pPr>
        <w:keepNext/>
        <w:jc w:val="center"/>
      </w:pPr>
      <w:r>
        <w:rPr>
          <w:noProof/>
        </w:rPr>
        <w:drawing>
          <wp:inline distT="0" distB="0" distL="0" distR="0" wp14:anchorId="32468A3A" wp14:editId="573193CF">
            <wp:extent cx="5274310" cy="36614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61410"/>
                    </a:xfrm>
                    <a:prstGeom prst="rect">
                      <a:avLst/>
                    </a:prstGeom>
                  </pic:spPr>
                </pic:pic>
              </a:graphicData>
            </a:graphic>
          </wp:inline>
        </w:drawing>
      </w:r>
    </w:p>
    <w:p w14:paraId="5683023D" w14:textId="2C70B13A" w:rsidR="00871980" w:rsidRDefault="000625D3" w:rsidP="000625D3">
      <w:pPr>
        <w:pStyle w:val="a5"/>
        <w:jc w:val="center"/>
        <w:rPr>
          <w:sz w:val="24"/>
          <w:szCs w:val="24"/>
        </w:rPr>
      </w:pPr>
      <w:r>
        <w:t>活动图</w:t>
      </w:r>
      <w:r>
        <w:t xml:space="preserve"> </w:t>
      </w:r>
      <w:r>
        <w:fldChar w:fldCharType="begin"/>
      </w:r>
      <w:r>
        <w:instrText xml:space="preserve"> SEQ </w:instrText>
      </w:r>
      <w:r>
        <w:instrText>活动图</w:instrText>
      </w:r>
      <w:r>
        <w:instrText xml:space="preserve"> \* ARABIC </w:instrText>
      </w:r>
      <w:r>
        <w:fldChar w:fldCharType="separate"/>
      </w:r>
      <w:r w:rsidR="00A62B79">
        <w:rPr>
          <w:noProof/>
        </w:rPr>
        <w:t>4</w:t>
      </w:r>
      <w:r>
        <w:fldChar w:fldCharType="end"/>
      </w:r>
      <w:r>
        <w:t xml:space="preserve"> </w:t>
      </w:r>
      <w:r>
        <w:rPr>
          <w:rFonts w:hint="eastAsia"/>
        </w:rPr>
        <w:t>导出个人数据</w:t>
      </w:r>
    </w:p>
    <w:p w14:paraId="5076CD74" w14:textId="77777777" w:rsidR="000625D3" w:rsidRDefault="00871980" w:rsidP="000625D3">
      <w:pPr>
        <w:keepNext/>
        <w:jc w:val="center"/>
      </w:pPr>
      <w:r>
        <w:rPr>
          <w:noProof/>
        </w:rPr>
        <w:lastRenderedPageBreak/>
        <w:drawing>
          <wp:inline distT="0" distB="0" distL="0" distR="0" wp14:anchorId="240043A4" wp14:editId="359D0522">
            <wp:extent cx="4715302" cy="282373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0652" cy="2826935"/>
                    </a:xfrm>
                    <a:prstGeom prst="rect">
                      <a:avLst/>
                    </a:prstGeom>
                  </pic:spPr>
                </pic:pic>
              </a:graphicData>
            </a:graphic>
          </wp:inline>
        </w:drawing>
      </w:r>
    </w:p>
    <w:p w14:paraId="7AF9BB84" w14:textId="7AC0DF33" w:rsidR="00871980" w:rsidRDefault="000625D3" w:rsidP="000625D3">
      <w:pPr>
        <w:pStyle w:val="a5"/>
        <w:jc w:val="center"/>
        <w:rPr>
          <w:sz w:val="24"/>
          <w:szCs w:val="24"/>
        </w:rP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6</w:t>
      </w:r>
      <w:r>
        <w:fldChar w:fldCharType="end"/>
      </w:r>
      <w:r>
        <w:t xml:space="preserve"> </w:t>
      </w:r>
      <w:r>
        <w:rPr>
          <w:rFonts w:hint="eastAsia"/>
        </w:rPr>
        <w:t>导出个人数据</w:t>
      </w:r>
    </w:p>
    <w:p w14:paraId="25097AEF" w14:textId="77777777" w:rsidR="00871980" w:rsidRDefault="00871980" w:rsidP="00871980">
      <w:pPr>
        <w:jc w:val="left"/>
        <w:rPr>
          <w:sz w:val="24"/>
          <w:szCs w:val="24"/>
        </w:rPr>
      </w:pPr>
    </w:p>
    <w:p w14:paraId="77BDE5CF" w14:textId="17249BCC" w:rsidR="00871980" w:rsidRDefault="000625D3" w:rsidP="000625D3">
      <w:pPr>
        <w:pStyle w:val="4"/>
      </w:pPr>
      <w:r>
        <w:rPr>
          <w:rFonts w:hint="eastAsia"/>
        </w:rPr>
        <w:t>删除个人账户</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647D4CF2" w14:textId="77777777" w:rsidTr="005B417D">
        <w:tc>
          <w:tcPr>
            <w:tcW w:w="1240" w:type="dxa"/>
            <w:shd w:val="clear" w:color="auto" w:fill="D9D9D9"/>
          </w:tcPr>
          <w:p w14:paraId="4B261EE0"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107B47C7" w14:textId="558CE0C7" w:rsidR="00871980" w:rsidRPr="00F7655D" w:rsidRDefault="001F25D9" w:rsidP="005B417D">
            <w:pPr>
              <w:pStyle w:val="11"/>
              <w:rPr>
                <w:rFonts w:cs="Microsoft Sans Serif"/>
              </w:rPr>
            </w:pPr>
            <w:r>
              <w:rPr>
                <w:rFonts w:hint="eastAsia"/>
              </w:rPr>
              <w:t>UC</w:t>
            </w:r>
            <w:r>
              <w:t>007</w:t>
            </w:r>
          </w:p>
        </w:tc>
      </w:tr>
      <w:tr w:rsidR="00871980" w:rsidRPr="00F7655D" w14:paraId="59E4BD1B" w14:textId="77777777" w:rsidTr="005B417D">
        <w:tc>
          <w:tcPr>
            <w:tcW w:w="1240" w:type="dxa"/>
            <w:shd w:val="clear" w:color="auto" w:fill="D9D9D9"/>
          </w:tcPr>
          <w:p w14:paraId="35FDCDD6"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64CE5020" w14:textId="53587814" w:rsidR="00871980" w:rsidRDefault="000625D3" w:rsidP="005B417D">
            <w:pPr>
              <w:pStyle w:val="11"/>
            </w:pPr>
            <w:r>
              <w:rPr>
                <w:rFonts w:hint="eastAsia"/>
              </w:rPr>
              <w:t>删除个人账户</w:t>
            </w:r>
          </w:p>
        </w:tc>
      </w:tr>
      <w:tr w:rsidR="00871980" w:rsidRPr="00F7655D" w14:paraId="3AE6B39B" w14:textId="77777777" w:rsidTr="005B417D">
        <w:tc>
          <w:tcPr>
            <w:tcW w:w="1240" w:type="dxa"/>
          </w:tcPr>
          <w:p w14:paraId="37379AB6" w14:textId="77777777" w:rsidR="00871980" w:rsidRPr="006637DD" w:rsidRDefault="00871980" w:rsidP="005B417D">
            <w:pPr>
              <w:pStyle w:val="11"/>
              <w:rPr>
                <w:b/>
                <w:bCs/>
              </w:rPr>
            </w:pPr>
            <w:r>
              <w:rPr>
                <w:rFonts w:hint="eastAsia"/>
                <w:b/>
                <w:bCs/>
              </w:rPr>
              <w:t>用例描述</w:t>
            </w:r>
          </w:p>
        </w:tc>
        <w:tc>
          <w:tcPr>
            <w:tcW w:w="7288" w:type="dxa"/>
            <w:vAlign w:val="center"/>
          </w:tcPr>
          <w:p w14:paraId="6B371327" w14:textId="77777777" w:rsidR="00871980" w:rsidRPr="00343530" w:rsidRDefault="00871980" w:rsidP="005B417D">
            <w:pPr>
              <w:pStyle w:val="ad"/>
            </w:pPr>
            <w:r>
              <w:rPr>
                <w:rFonts w:hint="eastAsia"/>
              </w:rPr>
              <w:t>删除个人账户</w:t>
            </w:r>
          </w:p>
        </w:tc>
      </w:tr>
      <w:tr w:rsidR="00871980" w:rsidRPr="00F7655D" w14:paraId="483DD467" w14:textId="77777777" w:rsidTr="005B417D">
        <w:tc>
          <w:tcPr>
            <w:tcW w:w="1240" w:type="dxa"/>
          </w:tcPr>
          <w:p w14:paraId="3F8525A3" w14:textId="77777777" w:rsidR="00871980" w:rsidRPr="006637DD" w:rsidRDefault="00871980" w:rsidP="005B417D">
            <w:pPr>
              <w:pStyle w:val="11"/>
              <w:rPr>
                <w:b/>
                <w:bCs/>
              </w:rPr>
            </w:pPr>
            <w:r>
              <w:rPr>
                <w:rFonts w:hint="eastAsia"/>
                <w:b/>
                <w:bCs/>
              </w:rPr>
              <w:t>参与者</w:t>
            </w:r>
          </w:p>
        </w:tc>
        <w:tc>
          <w:tcPr>
            <w:tcW w:w="7288" w:type="dxa"/>
            <w:vAlign w:val="center"/>
          </w:tcPr>
          <w:p w14:paraId="7201C05E" w14:textId="77777777" w:rsidR="00871980" w:rsidRPr="00F7655D" w:rsidRDefault="00871980" w:rsidP="005B417D">
            <w:pPr>
              <w:pStyle w:val="11"/>
            </w:pPr>
            <w:r>
              <w:rPr>
                <w:rFonts w:hint="eastAsia"/>
              </w:rPr>
              <w:t>用户</w:t>
            </w:r>
          </w:p>
        </w:tc>
      </w:tr>
      <w:tr w:rsidR="00871980" w:rsidRPr="00F7655D" w14:paraId="0B8CFFFB" w14:textId="77777777" w:rsidTr="005B417D">
        <w:tc>
          <w:tcPr>
            <w:tcW w:w="1240" w:type="dxa"/>
          </w:tcPr>
          <w:p w14:paraId="070A4FCF"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31A46A41" w14:textId="77777777" w:rsidR="00871980" w:rsidRPr="001D6C9E" w:rsidRDefault="00871980" w:rsidP="005B417D">
            <w:pPr>
              <w:pStyle w:val="11"/>
            </w:pPr>
            <w:r>
              <w:rPr>
                <w:rFonts w:hint="eastAsia"/>
              </w:rPr>
              <w:t>用户注册登录</w:t>
            </w:r>
          </w:p>
        </w:tc>
      </w:tr>
      <w:tr w:rsidR="00871980" w:rsidRPr="00F7655D" w14:paraId="5512D5ED" w14:textId="77777777" w:rsidTr="005B417D">
        <w:tc>
          <w:tcPr>
            <w:tcW w:w="1240" w:type="dxa"/>
          </w:tcPr>
          <w:p w14:paraId="3B44F4C9" w14:textId="77777777" w:rsidR="00871980" w:rsidRPr="006637DD" w:rsidRDefault="00871980" w:rsidP="005B417D">
            <w:pPr>
              <w:pStyle w:val="11"/>
              <w:rPr>
                <w:b/>
                <w:bCs/>
              </w:rPr>
            </w:pPr>
            <w:r>
              <w:rPr>
                <w:rFonts w:hint="eastAsia"/>
                <w:b/>
                <w:bCs/>
              </w:rPr>
              <w:t>后置条件</w:t>
            </w:r>
          </w:p>
        </w:tc>
        <w:tc>
          <w:tcPr>
            <w:tcW w:w="7288" w:type="dxa"/>
            <w:vAlign w:val="center"/>
          </w:tcPr>
          <w:p w14:paraId="5F6F8A20" w14:textId="77777777" w:rsidR="00871980" w:rsidRPr="00276A16" w:rsidRDefault="00871980" w:rsidP="005B417D">
            <w:pPr>
              <w:rPr>
                <w:rFonts w:ascii="宋体" w:eastAsia="宋体" w:hAnsi="宋体"/>
              </w:rPr>
            </w:pPr>
            <w:r w:rsidRPr="00276A16">
              <w:rPr>
                <w:rFonts w:ascii="宋体" w:eastAsia="宋体" w:hAnsi="宋体" w:hint="eastAsia"/>
              </w:rPr>
              <w:t>用户</w:t>
            </w:r>
            <w:r>
              <w:rPr>
                <w:rFonts w:ascii="宋体" w:eastAsia="宋体" w:hAnsi="宋体" w:hint="eastAsia"/>
              </w:rPr>
              <w:t>必须先确认删除在平台的所有内容</w:t>
            </w:r>
          </w:p>
        </w:tc>
      </w:tr>
      <w:tr w:rsidR="00871980" w:rsidRPr="00F7655D" w14:paraId="748C6610" w14:textId="77777777" w:rsidTr="005B417D">
        <w:trPr>
          <w:cantSplit/>
          <w:trHeight w:val="740"/>
        </w:trPr>
        <w:tc>
          <w:tcPr>
            <w:tcW w:w="1240" w:type="dxa"/>
            <w:tcBorders>
              <w:bottom w:val="single" w:sz="4" w:space="0" w:color="808080"/>
            </w:tcBorders>
          </w:tcPr>
          <w:p w14:paraId="4EA5B8F1"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46B4D935" w14:textId="77777777" w:rsidR="00871980" w:rsidRDefault="00871980" w:rsidP="00871980">
            <w:pPr>
              <w:pStyle w:val="ad"/>
              <w:keepLines/>
              <w:numPr>
                <w:ilvl w:val="0"/>
                <w:numId w:val="7"/>
              </w:numPr>
              <w:suppressAutoHyphens w:val="0"/>
              <w:spacing w:after="120" w:line="240" w:lineRule="atLeast"/>
            </w:pPr>
            <w:r>
              <w:rPr>
                <w:rFonts w:hint="eastAsia"/>
              </w:rPr>
              <w:t>用户登录后被指引到个人主页</w:t>
            </w:r>
          </w:p>
          <w:p w14:paraId="22FD900F" w14:textId="77777777" w:rsidR="00871980" w:rsidRPr="006045C0" w:rsidRDefault="00871980" w:rsidP="00871980">
            <w:pPr>
              <w:pStyle w:val="ad"/>
              <w:keepLines/>
              <w:numPr>
                <w:ilvl w:val="0"/>
                <w:numId w:val="7"/>
              </w:numPr>
              <w:suppressAutoHyphens w:val="0"/>
              <w:spacing w:after="120" w:line="240" w:lineRule="atLeast"/>
            </w:pPr>
            <w:r>
              <w:rPr>
                <w:rFonts w:hint="eastAsia"/>
              </w:rPr>
              <w:t>点击“注销账户”</w:t>
            </w:r>
          </w:p>
        </w:tc>
      </w:tr>
      <w:tr w:rsidR="00871980" w:rsidRPr="00F7655D" w14:paraId="015C8134" w14:textId="77777777" w:rsidTr="005B417D">
        <w:tc>
          <w:tcPr>
            <w:tcW w:w="1240" w:type="dxa"/>
          </w:tcPr>
          <w:p w14:paraId="4934731E"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7C3110C0" w14:textId="77777777" w:rsidR="00871980" w:rsidRPr="006A6287" w:rsidRDefault="00871980" w:rsidP="005B417D">
            <w:pPr>
              <w:pStyle w:val="ad"/>
            </w:pPr>
            <w:r>
              <w:rPr>
                <w:rFonts w:hint="eastAsia"/>
              </w:rPr>
              <w:t>无</w:t>
            </w:r>
          </w:p>
        </w:tc>
      </w:tr>
      <w:tr w:rsidR="00871980" w:rsidRPr="00F7655D" w14:paraId="0538E073" w14:textId="77777777" w:rsidTr="005B417D">
        <w:tc>
          <w:tcPr>
            <w:tcW w:w="1240" w:type="dxa"/>
          </w:tcPr>
          <w:p w14:paraId="54D54749" w14:textId="77777777" w:rsidR="00871980" w:rsidRPr="006637DD" w:rsidRDefault="00871980" w:rsidP="005B417D">
            <w:pPr>
              <w:pStyle w:val="11"/>
              <w:rPr>
                <w:b/>
                <w:bCs/>
              </w:rPr>
            </w:pPr>
            <w:r>
              <w:rPr>
                <w:rFonts w:hint="eastAsia"/>
                <w:b/>
                <w:bCs/>
              </w:rPr>
              <w:t>补充说明</w:t>
            </w:r>
          </w:p>
        </w:tc>
        <w:tc>
          <w:tcPr>
            <w:tcW w:w="7288" w:type="dxa"/>
            <w:vAlign w:val="center"/>
          </w:tcPr>
          <w:p w14:paraId="151C997C" w14:textId="77777777" w:rsidR="00871980" w:rsidRPr="00F7655D" w:rsidRDefault="00871980" w:rsidP="005B417D">
            <w:pPr>
              <w:pStyle w:val="11"/>
            </w:pPr>
            <w:r>
              <w:rPr>
                <w:rFonts w:hint="eastAsia"/>
              </w:rPr>
              <w:t>无</w:t>
            </w:r>
          </w:p>
        </w:tc>
      </w:tr>
    </w:tbl>
    <w:p w14:paraId="54AA72A9" w14:textId="77777777" w:rsidR="000625D3" w:rsidRDefault="00871980" w:rsidP="000625D3">
      <w:pPr>
        <w:keepNext/>
        <w:jc w:val="center"/>
      </w:pPr>
      <w:r>
        <w:rPr>
          <w:noProof/>
        </w:rPr>
        <w:lastRenderedPageBreak/>
        <w:drawing>
          <wp:inline distT="0" distB="0" distL="0" distR="0" wp14:anchorId="7869B039" wp14:editId="099A6350">
            <wp:extent cx="5274310" cy="35134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13455"/>
                    </a:xfrm>
                    <a:prstGeom prst="rect">
                      <a:avLst/>
                    </a:prstGeom>
                  </pic:spPr>
                </pic:pic>
              </a:graphicData>
            </a:graphic>
          </wp:inline>
        </w:drawing>
      </w:r>
    </w:p>
    <w:p w14:paraId="72074A4E" w14:textId="3A665920" w:rsidR="00871980" w:rsidRDefault="000625D3" w:rsidP="000625D3">
      <w:pPr>
        <w:pStyle w:val="a5"/>
        <w:jc w:val="center"/>
        <w:rPr>
          <w:sz w:val="24"/>
          <w:szCs w:val="24"/>
        </w:rPr>
      </w:pPr>
      <w:r>
        <w:t>活动图</w:t>
      </w:r>
      <w:r>
        <w:t xml:space="preserve"> </w:t>
      </w:r>
      <w:r>
        <w:fldChar w:fldCharType="begin"/>
      </w:r>
      <w:r>
        <w:instrText xml:space="preserve"> SEQ </w:instrText>
      </w:r>
      <w:r>
        <w:instrText>活动图</w:instrText>
      </w:r>
      <w:r>
        <w:instrText xml:space="preserve"> \* ARABIC </w:instrText>
      </w:r>
      <w:r>
        <w:fldChar w:fldCharType="separate"/>
      </w:r>
      <w:r w:rsidR="00A62B79">
        <w:rPr>
          <w:noProof/>
        </w:rPr>
        <w:t>5</w:t>
      </w:r>
      <w:r>
        <w:fldChar w:fldCharType="end"/>
      </w:r>
      <w:r>
        <w:t xml:space="preserve"> </w:t>
      </w:r>
      <w:r>
        <w:rPr>
          <w:rFonts w:hint="eastAsia"/>
        </w:rPr>
        <w:t>删除个人账户</w:t>
      </w:r>
    </w:p>
    <w:p w14:paraId="1CBA8AD3" w14:textId="5B553706" w:rsidR="00871980" w:rsidRDefault="00871980" w:rsidP="00871980">
      <w:pPr>
        <w:jc w:val="center"/>
        <w:rPr>
          <w:sz w:val="24"/>
          <w:szCs w:val="24"/>
        </w:rPr>
      </w:pPr>
    </w:p>
    <w:p w14:paraId="49E4AFF3" w14:textId="77777777" w:rsidR="000625D3" w:rsidRDefault="00871980" w:rsidP="000625D3">
      <w:pPr>
        <w:keepNext/>
        <w:jc w:val="center"/>
      </w:pPr>
      <w:r>
        <w:rPr>
          <w:noProof/>
        </w:rPr>
        <w:drawing>
          <wp:inline distT="0" distB="0" distL="0" distR="0" wp14:anchorId="02E0970F" wp14:editId="30ACC2D9">
            <wp:extent cx="4660711" cy="3007073"/>
            <wp:effectExtent l="0" t="0" r="698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9483" cy="3019184"/>
                    </a:xfrm>
                    <a:prstGeom prst="rect">
                      <a:avLst/>
                    </a:prstGeom>
                  </pic:spPr>
                </pic:pic>
              </a:graphicData>
            </a:graphic>
          </wp:inline>
        </w:drawing>
      </w:r>
    </w:p>
    <w:p w14:paraId="4F0FEB2F" w14:textId="7247E64F" w:rsidR="00871980" w:rsidRPr="000625D3" w:rsidRDefault="000625D3" w:rsidP="000625D3">
      <w:pPr>
        <w:pStyle w:val="a5"/>
        <w:jc w:val="center"/>
        <w:rPr>
          <w:sz w:val="24"/>
          <w:szCs w:val="24"/>
        </w:rP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7</w:t>
      </w:r>
      <w:r>
        <w:fldChar w:fldCharType="end"/>
      </w:r>
      <w:r>
        <w:t xml:space="preserve"> </w:t>
      </w:r>
      <w:r>
        <w:rPr>
          <w:rFonts w:hint="eastAsia"/>
        </w:rPr>
        <w:t>删除个人账户</w:t>
      </w:r>
    </w:p>
    <w:p w14:paraId="7CD692D6" w14:textId="7913C57A" w:rsidR="00640976" w:rsidRDefault="000A4E5A" w:rsidP="00506105">
      <w:pPr>
        <w:pStyle w:val="3"/>
      </w:pPr>
      <w:bookmarkStart w:id="13" w:name="_作业收集"/>
      <w:bookmarkStart w:id="14" w:name="_Toc22485796"/>
      <w:bookmarkEnd w:id="13"/>
      <w:r>
        <w:lastRenderedPageBreak/>
        <w:t>作业收集</w:t>
      </w:r>
      <w:bookmarkEnd w:id="14"/>
    </w:p>
    <w:p w14:paraId="0F0A3B64" w14:textId="77777777" w:rsidR="00FF4F79" w:rsidRDefault="001B7519" w:rsidP="00FF4F79">
      <w:pPr>
        <w:keepNext/>
        <w:jc w:val="center"/>
      </w:pPr>
      <w:r>
        <w:rPr>
          <w:noProof/>
        </w:rPr>
        <w:drawing>
          <wp:inline distT="0" distB="0" distL="0" distR="0" wp14:anchorId="48E874E2" wp14:editId="1E248A2F">
            <wp:extent cx="4092119" cy="223487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092119" cy="2234879"/>
                    </a:xfrm>
                    <a:prstGeom prst="rect">
                      <a:avLst/>
                    </a:prstGeom>
                    <a:noFill/>
                    <a:ln>
                      <a:noFill/>
                    </a:ln>
                  </pic:spPr>
                </pic:pic>
              </a:graphicData>
            </a:graphic>
          </wp:inline>
        </w:drawing>
      </w:r>
    </w:p>
    <w:p w14:paraId="62E164CB" w14:textId="3B6B6EE1" w:rsidR="003339F4" w:rsidRDefault="00FF4F79" w:rsidP="00FF4F79">
      <w:pPr>
        <w:pStyle w:val="a5"/>
        <w:jc w:val="center"/>
      </w:pPr>
      <w:r>
        <w:t>用例图</w:t>
      </w:r>
      <w:r>
        <w:t xml:space="preserve"> </w:t>
      </w:r>
      <w:r>
        <w:fldChar w:fldCharType="begin"/>
      </w:r>
      <w:r>
        <w:instrText xml:space="preserve"> SEQ </w:instrText>
      </w:r>
      <w:r>
        <w:instrText>用例图</w:instrText>
      </w:r>
      <w:r>
        <w:instrText xml:space="preserve"> \* ARABIC </w:instrText>
      </w:r>
      <w:r>
        <w:fldChar w:fldCharType="separate"/>
      </w:r>
      <w:r w:rsidR="005C4D15">
        <w:rPr>
          <w:noProof/>
        </w:rPr>
        <w:t>3</w:t>
      </w:r>
      <w:r>
        <w:fldChar w:fldCharType="end"/>
      </w:r>
      <w:r>
        <w:t xml:space="preserve"> </w:t>
      </w:r>
      <w:r>
        <w:rPr>
          <w:rFonts w:hint="eastAsia"/>
        </w:rPr>
        <w:t>作业收集</w:t>
      </w:r>
    </w:p>
    <w:p w14:paraId="479F49F0" w14:textId="77777777" w:rsidR="001B7519" w:rsidRPr="001B7519" w:rsidRDefault="001B7519" w:rsidP="001B7519"/>
    <w:p w14:paraId="241272DF" w14:textId="61A31ABE" w:rsidR="00640976" w:rsidRDefault="001B7519" w:rsidP="001B7519">
      <w:pPr>
        <w:ind w:firstLine="420"/>
      </w:pPr>
      <w:r>
        <w:rPr>
          <w:rFonts w:hint="eastAsia"/>
        </w:rPr>
        <w:t>作业收集功能是平台面向用户提供的主要功能。</w:t>
      </w:r>
      <w:r w:rsidR="000A4E5A">
        <w:t>作业收集的参与者为用户。其中，发起收集的一方称为发起方。发起方通常是任课教师或者学委。提交作业的一方称为参与方。</w:t>
      </w:r>
    </w:p>
    <w:p w14:paraId="37157915" w14:textId="5FD96DB9" w:rsidR="00070F2D" w:rsidRDefault="000A4E5A" w:rsidP="001B7519">
      <w:pPr>
        <w:ind w:firstLine="420"/>
      </w:pPr>
      <w:r>
        <w:t>发起方在平台上创建一个作业收集项目，设置项目的名称以及收集的截止时间。平台将为发起</w:t>
      </w:r>
      <w:proofErr w:type="gramStart"/>
      <w:r>
        <w:t>方用户</w:t>
      </w:r>
      <w:proofErr w:type="gramEnd"/>
      <w:r>
        <w:t>提供链接到该收集项目的URL。发起方可将该URL转发给需要提交作业的参与方用户</w:t>
      </w:r>
      <w:r w:rsidR="00070F2D">
        <w:rPr>
          <w:rFonts w:hint="eastAsia"/>
        </w:rPr>
        <w:t>，以便参与方通过链接加入收集项目</w:t>
      </w:r>
      <w:r>
        <w:t>。</w:t>
      </w:r>
    </w:p>
    <w:p w14:paraId="72CD8EEE" w14:textId="7231BB55" w:rsidR="00640976" w:rsidRDefault="00070F2D" w:rsidP="001B7519">
      <w:pPr>
        <w:ind w:firstLine="420"/>
      </w:pPr>
      <w:r>
        <w:rPr>
          <w:rFonts w:hint="eastAsia"/>
        </w:rPr>
        <w:t>若一项作业收集与某个课程相关，</w:t>
      </w:r>
      <w:r w:rsidR="000A4E5A">
        <w:t>具有教师身份的发起</w:t>
      </w:r>
      <w:proofErr w:type="gramStart"/>
      <w:r w:rsidR="000A4E5A">
        <w:t>方</w:t>
      </w:r>
      <w:r>
        <w:rPr>
          <w:rFonts w:hint="eastAsia"/>
        </w:rPr>
        <w:t>用户</w:t>
      </w:r>
      <w:proofErr w:type="gramEnd"/>
      <w:r w:rsidR="000A4E5A">
        <w:t>还可以从教务系统</w:t>
      </w:r>
      <w:r>
        <w:rPr>
          <w:rFonts w:hint="eastAsia"/>
        </w:rPr>
        <w:t>中导入课程的</w:t>
      </w:r>
      <w:r w:rsidR="000A4E5A">
        <w:t>选课名单</w:t>
      </w:r>
      <w:r>
        <w:rPr>
          <w:rFonts w:hint="eastAsia"/>
        </w:rPr>
        <w:t>，平台根据导入的名单自动将已在平台上注册的学生用户添加到参与作业收集的参与</w:t>
      </w:r>
      <w:proofErr w:type="gramStart"/>
      <w:r>
        <w:rPr>
          <w:rFonts w:hint="eastAsia"/>
        </w:rPr>
        <w:t>方用户</w:t>
      </w:r>
      <w:proofErr w:type="gramEnd"/>
      <w:r>
        <w:rPr>
          <w:rFonts w:hint="eastAsia"/>
        </w:rPr>
        <w:t>列表</w:t>
      </w:r>
      <w:r w:rsidR="000A4E5A">
        <w:t>。</w:t>
      </w:r>
    </w:p>
    <w:p w14:paraId="5CA613CF" w14:textId="77777777" w:rsidR="00070F2D" w:rsidRDefault="000A4E5A" w:rsidP="001B7519">
      <w:pPr>
        <w:ind w:firstLine="420"/>
      </w:pPr>
      <w:r>
        <w:t>参与</w:t>
      </w:r>
      <w:proofErr w:type="gramStart"/>
      <w:r>
        <w:t>方用户</w:t>
      </w:r>
      <w:proofErr w:type="gramEnd"/>
      <w:r>
        <w:t>可通过</w:t>
      </w:r>
      <w:r w:rsidR="00070F2D">
        <w:rPr>
          <w:rFonts w:hint="eastAsia"/>
        </w:rPr>
        <w:t>发起方发送的</w:t>
      </w:r>
      <w:r>
        <w:t>URL</w:t>
      </w:r>
      <w:r w:rsidR="00070F2D">
        <w:rPr>
          <w:rFonts w:hint="eastAsia"/>
        </w:rPr>
        <w:t>加入相应的作业收集项目。</w:t>
      </w:r>
    </w:p>
    <w:p w14:paraId="52F129F6" w14:textId="06708EF3" w:rsidR="00640976" w:rsidRDefault="00070F2D" w:rsidP="001B7519">
      <w:pPr>
        <w:ind w:firstLine="420"/>
      </w:pPr>
      <w:r>
        <w:rPr>
          <w:rFonts w:hint="eastAsia"/>
        </w:rPr>
        <w:t>参与方可就某个作业收集项目</w:t>
      </w:r>
      <w:r w:rsidR="000A4E5A">
        <w:t>上传作业。对于作业提交截止日期临近而尚未上传作业的用户，平台将根据用户设置发送站内消息或邮件消息。</w:t>
      </w:r>
    </w:p>
    <w:p w14:paraId="08E3929E" w14:textId="77777777" w:rsidR="00640976" w:rsidRDefault="000A4E5A" w:rsidP="001B7519">
      <w:pPr>
        <w:ind w:firstLine="420"/>
      </w:pPr>
      <w:r>
        <w:t>发起方可以设置平台对用户上传的作业进行查重。</w:t>
      </w:r>
    </w:p>
    <w:p w14:paraId="1D7C7F7B" w14:textId="77559E0B" w:rsidR="00640976" w:rsidRDefault="000A4E5A" w:rsidP="001B7519">
      <w:pPr>
        <w:ind w:firstLine="420"/>
      </w:pPr>
      <w:r>
        <w:t>发起方可以在平台上预览参与方上传的</w:t>
      </w:r>
      <w:r w:rsidR="00B970E7">
        <w:rPr>
          <w:rFonts w:hint="eastAsia"/>
        </w:rPr>
        <w:t>常见格式的</w:t>
      </w:r>
      <w:r>
        <w:t>作业</w:t>
      </w:r>
      <w:r w:rsidR="00B970E7">
        <w:rPr>
          <w:rFonts w:hint="eastAsia"/>
        </w:rPr>
        <w:t>，而无需将文件下载到本地</w:t>
      </w:r>
      <w:r>
        <w:t>。发起方可以随时下载参与方已上传的任意作业，发起方也可以将</w:t>
      </w:r>
      <w:r w:rsidR="00B970E7">
        <w:rPr>
          <w:rFonts w:hint="eastAsia"/>
        </w:rPr>
        <w:t>全部</w:t>
      </w:r>
      <w:r>
        <w:t>参与方上传的</w:t>
      </w:r>
      <w:r w:rsidR="00B970E7">
        <w:rPr>
          <w:rFonts w:hint="eastAsia"/>
        </w:rPr>
        <w:t>所有</w:t>
      </w:r>
      <w:r>
        <w:t>作业</w:t>
      </w:r>
      <w:r w:rsidR="00B970E7">
        <w:rPr>
          <w:rFonts w:hint="eastAsia"/>
        </w:rPr>
        <w:t>文件</w:t>
      </w:r>
      <w:r>
        <w:t>打包下载。</w:t>
      </w:r>
    </w:p>
    <w:p w14:paraId="0326A774" w14:textId="06D2D6D3" w:rsidR="00B970E7" w:rsidRDefault="00B970E7" w:rsidP="001B7519">
      <w:pPr>
        <w:ind w:firstLine="420"/>
      </w:pPr>
      <w:r>
        <w:rPr>
          <w:rFonts w:hint="eastAsia"/>
        </w:rPr>
        <w:t>参与方可设置平台按指定格式自动重命名参与方上传的作业文件。</w:t>
      </w:r>
    </w:p>
    <w:p w14:paraId="4C33617B" w14:textId="77777777" w:rsidR="00640976" w:rsidRDefault="000A4E5A" w:rsidP="001B7519">
      <w:pPr>
        <w:ind w:firstLine="420"/>
      </w:pPr>
      <w:r>
        <w:t>参与方可以选择公开自己的作业以供他人参考。参与方可以设置作业在上传后立即公开，在上传截止时间之后公开，或其他自定义的时间公开。发起方可以禁止参与方公开作业。</w:t>
      </w:r>
    </w:p>
    <w:p w14:paraId="6A2F96AE" w14:textId="4FD32195" w:rsidR="00640976" w:rsidRDefault="000A4E5A" w:rsidP="001B7519">
      <w:pPr>
        <w:ind w:firstLine="420"/>
      </w:pPr>
      <w:r>
        <w:t>发起方可以在平台上对参与方的作业进行评分和评论。参与方可以在平台上响应其他用户的评论。当用户有新的评论消息时，平台可以根据用户的消息设置发送站内消息或邮件提醒。</w:t>
      </w:r>
    </w:p>
    <w:p w14:paraId="5D6CBF5F" w14:textId="4473FD21" w:rsidR="00565045" w:rsidRDefault="00565045" w:rsidP="0037699A">
      <w:pPr>
        <w:pStyle w:val="4"/>
      </w:pPr>
      <w:r>
        <w:rPr>
          <w:rFonts w:hint="eastAsia"/>
        </w:rPr>
        <w:t>作业收集（发起方）</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565045" w:rsidRPr="00F7655D" w14:paraId="4F2948C5" w14:textId="77777777" w:rsidTr="005B417D">
        <w:tc>
          <w:tcPr>
            <w:tcW w:w="1240" w:type="dxa"/>
            <w:shd w:val="clear" w:color="auto" w:fill="D9D9D9"/>
          </w:tcPr>
          <w:p w14:paraId="2FF695FA" w14:textId="77777777" w:rsidR="00565045" w:rsidRPr="006637DD" w:rsidRDefault="00565045"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21E451F8" w14:textId="4F146A46" w:rsidR="00565045" w:rsidRPr="00F7655D" w:rsidRDefault="00565045" w:rsidP="005B417D">
            <w:pPr>
              <w:pStyle w:val="11"/>
              <w:rPr>
                <w:rFonts w:cs="Microsoft Sans Serif"/>
              </w:rPr>
            </w:pPr>
            <w:r w:rsidRPr="00F7655D">
              <w:rPr>
                <w:rFonts w:hint="eastAsia"/>
              </w:rPr>
              <w:t>UC00</w:t>
            </w:r>
            <w:r w:rsidR="001F25D9">
              <w:t>8</w:t>
            </w:r>
          </w:p>
        </w:tc>
      </w:tr>
      <w:tr w:rsidR="00565045" w:rsidRPr="00F7655D" w14:paraId="236C3BAA" w14:textId="77777777" w:rsidTr="005B417D">
        <w:tc>
          <w:tcPr>
            <w:tcW w:w="1240" w:type="dxa"/>
            <w:shd w:val="clear" w:color="auto" w:fill="D9D9D9"/>
          </w:tcPr>
          <w:p w14:paraId="7DD997D0" w14:textId="77777777" w:rsidR="00565045" w:rsidRPr="006637DD" w:rsidRDefault="00565045" w:rsidP="005B417D">
            <w:pPr>
              <w:pStyle w:val="11"/>
              <w:rPr>
                <w:b/>
                <w:bCs/>
              </w:rPr>
            </w:pPr>
            <w:r>
              <w:rPr>
                <w:rFonts w:hint="eastAsia"/>
                <w:b/>
                <w:bCs/>
              </w:rPr>
              <w:t>用例名称</w:t>
            </w:r>
          </w:p>
        </w:tc>
        <w:tc>
          <w:tcPr>
            <w:tcW w:w="7288" w:type="dxa"/>
            <w:shd w:val="clear" w:color="auto" w:fill="D9D9D9"/>
            <w:vAlign w:val="center"/>
          </w:tcPr>
          <w:p w14:paraId="1FA1F622" w14:textId="77777777" w:rsidR="00565045" w:rsidRDefault="00565045" w:rsidP="005B417D">
            <w:pPr>
              <w:pStyle w:val="11"/>
            </w:pPr>
            <w:r>
              <w:rPr>
                <w:rFonts w:hint="eastAsia"/>
              </w:rPr>
              <w:t>作业收集（发起方）</w:t>
            </w:r>
          </w:p>
        </w:tc>
      </w:tr>
      <w:tr w:rsidR="00565045" w:rsidRPr="003D0C3F" w14:paraId="02A63D01" w14:textId="77777777" w:rsidTr="005B417D">
        <w:tc>
          <w:tcPr>
            <w:tcW w:w="1240" w:type="dxa"/>
          </w:tcPr>
          <w:p w14:paraId="0A399CE9" w14:textId="77777777" w:rsidR="00565045" w:rsidRPr="006637DD" w:rsidRDefault="00565045" w:rsidP="005B417D">
            <w:pPr>
              <w:pStyle w:val="11"/>
              <w:rPr>
                <w:b/>
                <w:bCs/>
              </w:rPr>
            </w:pPr>
            <w:r>
              <w:rPr>
                <w:rFonts w:hint="eastAsia"/>
                <w:b/>
                <w:bCs/>
              </w:rPr>
              <w:lastRenderedPageBreak/>
              <w:t>用例描述</w:t>
            </w:r>
          </w:p>
        </w:tc>
        <w:tc>
          <w:tcPr>
            <w:tcW w:w="7288" w:type="dxa"/>
            <w:vAlign w:val="center"/>
          </w:tcPr>
          <w:p w14:paraId="5F455A4E" w14:textId="77777777" w:rsidR="00565045" w:rsidRPr="00343530" w:rsidRDefault="00565045" w:rsidP="005B417D">
            <w:pPr>
              <w:pStyle w:val="ad"/>
            </w:pPr>
            <w:r>
              <w:rPr>
                <w:rFonts w:hint="eastAsia"/>
                <w:snapToGrid w:val="0"/>
              </w:rPr>
              <w:t>用户在完成注册、登录并完善个人信息和相关设置后，可作为发起</w:t>
            </w:r>
            <w:proofErr w:type="gramStart"/>
            <w:r>
              <w:rPr>
                <w:rFonts w:hint="eastAsia"/>
                <w:snapToGrid w:val="0"/>
              </w:rPr>
              <w:t>方创建作业</w:t>
            </w:r>
            <w:proofErr w:type="gramEnd"/>
            <w:r>
              <w:rPr>
                <w:rFonts w:hint="eastAsia"/>
                <w:snapToGrid w:val="0"/>
              </w:rPr>
              <w:t>收集项目，并在此基础上对作业进行打分</w:t>
            </w:r>
            <w:proofErr w:type="gramStart"/>
            <w:r>
              <w:rPr>
                <w:rFonts w:hint="eastAsia"/>
                <w:snapToGrid w:val="0"/>
              </w:rPr>
              <w:t>评论查重等</w:t>
            </w:r>
            <w:proofErr w:type="gramEnd"/>
            <w:r>
              <w:rPr>
                <w:rFonts w:hint="eastAsia"/>
                <w:snapToGrid w:val="0"/>
              </w:rPr>
              <w:t>操作</w:t>
            </w:r>
          </w:p>
        </w:tc>
      </w:tr>
      <w:tr w:rsidR="00565045" w:rsidRPr="00F7655D" w14:paraId="1BCE19B7" w14:textId="77777777" w:rsidTr="005B417D">
        <w:tc>
          <w:tcPr>
            <w:tcW w:w="1240" w:type="dxa"/>
          </w:tcPr>
          <w:p w14:paraId="3E7EFA99" w14:textId="77777777" w:rsidR="00565045" w:rsidRPr="006637DD" w:rsidRDefault="00565045" w:rsidP="005B417D">
            <w:pPr>
              <w:pStyle w:val="11"/>
              <w:rPr>
                <w:b/>
                <w:bCs/>
              </w:rPr>
            </w:pPr>
            <w:r>
              <w:rPr>
                <w:rFonts w:hint="eastAsia"/>
                <w:b/>
                <w:bCs/>
              </w:rPr>
              <w:t>参与者</w:t>
            </w:r>
          </w:p>
        </w:tc>
        <w:tc>
          <w:tcPr>
            <w:tcW w:w="7288" w:type="dxa"/>
            <w:vAlign w:val="center"/>
          </w:tcPr>
          <w:p w14:paraId="28609202" w14:textId="77777777" w:rsidR="00565045" w:rsidRPr="00F7655D" w:rsidRDefault="00565045" w:rsidP="005B417D">
            <w:pPr>
              <w:pStyle w:val="11"/>
            </w:pPr>
            <w:r>
              <w:rPr>
                <w:rFonts w:hint="eastAsia"/>
              </w:rPr>
              <w:t>用户</w:t>
            </w:r>
          </w:p>
        </w:tc>
      </w:tr>
      <w:tr w:rsidR="00565045" w:rsidRPr="00F7655D" w14:paraId="5CBCE896" w14:textId="77777777" w:rsidTr="005B417D">
        <w:tc>
          <w:tcPr>
            <w:tcW w:w="1240" w:type="dxa"/>
          </w:tcPr>
          <w:p w14:paraId="4CBD43CB" w14:textId="77777777" w:rsidR="00565045" w:rsidRPr="006637DD" w:rsidRDefault="00565045" w:rsidP="005B417D">
            <w:pPr>
              <w:pStyle w:val="11"/>
              <w:rPr>
                <w:b/>
                <w:bCs/>
              </w:rPr>
            </w:pPr>
            <w:r w:rsidRPr="006637DD">
              <w:rPr>
                <w:rFonts w:hint="eastAsia"/>
                <w:b/>
                <w:bCs/>
              </w:rPr>
              <w:t>前置条件</w:t>
            </w:r>
          </w:p>
        </w:tc>
        <w:tc>
          <w:tcPr>
            <w:tcW w:w="7288" w:type="dxa"/>
            <w:vAlign w:val="center"/>
          </w:tcPr>
          <w:p w14:paraId="13DE9312" w14:textId="77777777" w:rsidR="00565045" w:rsidRPr="001D6C9E" w:rsidRDefault="00565045" w:rsidP="005B417D">
            <w:pPr>
              <w:pStyle w:val="11"/>
            </w:pPr>
            <w:r>
              <w:rPr>
                <w:rFonts w:hint="eastAsia"/>
              </w:rPr>
              <w:t>用户登录</w:t>
            </w:r>
          </w:p>
        </w:tc>
      </w:tr>
      <w:tr w:rsidR="00565045" w:rsidRPr="00F7655D" w14:paraId="0E07A74D" w14:textId="77777777" w:rsidTr="005B417D">
        <w:tc>
          <w:tcPr>
            <w:tcW w:w="1240" w:type="dxa"/>
          </w:tcPr>
          <w:p w14:paraId="5633B488" w14:textId="77777777" w:rsidR="00565045" w:rsidRPr="006637DD" w:rsidRDefault="00565045" w:rsidP="005B417D">
            <w:pPr>
              <w:pStyle w:val="11"/>
              <w:rPr>
                <w:b/>
                <w:bCs/>
              </w:rPr>
            </w:pPr>
            <w:r>
              <w:rPr>
                <w:rFonts w:hint="eastAsia"/>
                <w:b/>
                <w:bCs/>
              </w:rPr>
              <w:t>后置条件</w:t>
            </w:r>
          </w:p>
        </w:tc>
        <w:tc>
          <w:tcPr>
            <w:tcW w:w="7288" w:type="dxa"/>
            <w:vAlign w:val="center"/>
          </w:tcPr>
          <w:p w14:paraId="18A1B0C8" w14:textId="7CF30A79" w:rsidR="00565045" w:rsidRPr="00F7655D" w:rsidRDefault="00FF4F79" w:rsidP="005B417D">
            <w:r>
              <w:rPr>
                <w:rFonts w:hint="eastAsia"/>
              </w:rPr>
              <w:t>无</w:t>
            </w:r>
          </w:p>
        </w:tc>
      </w:tr>
      <w:tr w:rsidR="00565045" w:rsidRPr="00F7655D" w14:paraId="122ABE95" w14:textId="77777777" w:rsidTr="005B417D">
        <w:trPr>
          <w:cantSplit/>
          <w:trHeight w:val="740"/>
        </w:trPr>
        <w:tc>
          <w:tcPr>
            <w:tcW w:w="1240" w:type="dxa"/>
            <w:tcBorders>
              <w:bottom w:val="single" w:sz="4" w:space="0" w:color="808080"/>
            </w:tcBorders>
          </w:tcPr>
          <w:p w14:paraId="56A9E2C1" w14:textId="77777777" w:rsidR="00565045" w:rsidRPr="006637DD" w:rsidRDefault="00565045" w:rsidP="005B417D">
            <w:pPr>
              <w:pStyle w:val="11"/>
              <w:rPr>
                <w:b/>
                <w:bCs/>
              </w:rPr>
            </w:pPr>
            <w:r>
              <w:rPr>
                <w:rFonts w:hint="eastAsia"/>
                <w:b/>
                <w:bCs/>
              </w:rPr>
              <w:t>基本路径</w:t>
            </w:r>
          </w:p>
        </w:tc>
        <w:tc>
          <w:tcPr>
            <w:tcW w:w="7288" w:type="dxa"/>
            <w:tcBorders>
              <w:bottom w:val="single" w:sz="4" w:space="0" w:color="808080"/>
            </w:tcBorders>
            <w:vAlign w:val="center"/>
          </w:tcPr>
          <w:p w14:paraId="4E6CDF47" w14:textId="77777777" w:rsidR="00565045" w:rsidRDefault="00565045" w:rsidP="00565045">
            <w:pPr>
              <w:pStyle w:val="ad"/>
              <w:keepLines/>
              <w:numPr>
                <w:ilvl w:val="0"/>
                <w:numId w:val="9"/>
              </w:numPr>
              <w:tabs>
                <w:tab w:val="clear" w:pos="1140"/>
                <w:tab w:val="num" w:pos="252"/>
              </w:tabs>
              <w:suppressAutoHyphens w:val="0"/>
              <w:spacing w:after="120" w:line="240" w:lineRule="atLeast"/>
              <w:ind w:left="252" w:firstLine="0"/>
            </w:pPr>
            <w:r>
              <w:rPr>
                <w:rFonts w:hint="eastAsia"/>
              </w:rPr>
              <w:t>系统提示用户填写所发起作业项目的所有信息，包括：作业名称、科目、截止日期、作业要求以及参与方（参与方以名单形式显示，发起方可以在其中勾选）。</w:t>
            </w:r>
          </w:p>
          <w:p w14:paraId="41BE867A" w14:textId="77777777" w:rsidR="00565045" w:rsidRDefault="00565045" w:rsidP="00565045">
            <w:pPr>
              <w:pStyle w:val="ad"/>
              <w:keepLines/>
              <w:numPr>
                <w:ilvl w:val="0"/>
                <w:numId w:val="9"/>
              </w:numPr>
              <w:tabs>
                <w:tab w:val="clear" w:pos="1140"/>
                <w:tab w:val="num" w:pos="252"/>
              </w:tabs>
              <w:suppressAutoHyphens w:val="0"/>
              <w:spacing w:after="120" w:line="240" w:lineRule="atLeast"/>
              <w:ind w:left="252" w:firstLine="0"/>
            </w:pPr>
            <w:r>
              <w:rPr>
                <w:rFonts w:hint="eastAsia"/>
              </w:rPr>
              <w:t>系统调用数据库，根据作业名称检查用户填写的作业项目是否已存在，若存则提示用户无需重复创建；若不存在且各项信息填写合法，系统将作业项目信息存入后台数据库中。</w:t>
            </w:r>
          </w:p>
          <w:p w14:paraId="55B1698A" w14:textId="12E5C0CA" w:rsidR="00565045" w:rsidRPr="00E90A86" w:rsidRDefault="00565045" w:rsidP="00FF4F79">
            <w:pPr>
              <w:pStyle w:val="ad"/>
              <w:keepLines/>
              <w:numPr>
                <w:ilvl w:val="0"/>
                <w:numId w:val="9"/>
              </w:numPr>
              <w:tabs>
                <w:tab w:val="clear" w:pos="1140"/>
                <w:tab w:val="num" w:pos="252"/>
              </w:tabs>
              <w:suppressAutoHyphens w:val="0"/>
              <w:spacing w:after="120" w:line="240" w:lineRule="atLeast"/>
              <w:ind w:left="252" w:firstLine="0"/>
            </w:pPr>
            <w:r>
              <w:rPr>
                <w:rFonts w:hint="eastAsia"/>
              </w:rPr>
              <w:t>系统生成作业项目的</w:t>
            </w:r>
            <w:r>
              <w:rPr>
                <w:rFonts w:hint="eastAsia"/>
              </w:rPr>
              <w:t>URL</w:t>
            </w:r>
            <w:r>
              <w:rPr>
                <w:rFonts w:hint="eastAsia"/>
              </w:rPr>
              <w:t>，用户可将</w:t>
            </w:r>
            <w:r>
              <w:rPr>
                <w:rFonts w:hint="eastAsia"/>
              </w:rPr>
              <w:t>URL</w:t>
            </w:r>
            <w:r>
              <w:rPr>
                <w:rFonts w:hint="eastAsia"/>
              </w:rPr>
              <w:t>发送给参与方，以便提醒参与方完成作业。</w:t>
            </w:r>
          </w:p>
        </w:tc>
      </w:tr>
      <w:tr w:rsidR="00565045" w:rsidRPr="00F7655D" w14:paraId="2A0968B3" w14:textId="77777777" w:rsidTr="005B417D">
        <w:tc>
          <w:tcPr>
            <w:tcW w:w="1240" w:type="dxa"/>
          </w:tcPr>
          <w:p w14:paraId="0CDE1FBE" w14:textId="77777777" w:rsidR="00565045" w:rsidRPr="006637DD" w:rsidRDefault="00565045" w:rsidP="005B417D">
            <w:pPr>
              <w:pStyle w:val="11"/>
              <w:rPr>
                <w:b/>
                <w:bCs/>
              </w:rPr>
            </w:pPr>
            <w:r w:rsidRPr="006637DD">
              <w:rPr>
                <w:rFonts w:hint="eastAsia"/>
                <w:b/>
                <w:bCs/>
              </w:rPr>
              <w:t>扩展</w:t>
            </w:r>
            <w:r>
              <w:rPr>
                <w:rFonts w:hint="eastAsia"/>
                <w:b/>
                <w:bCs/>
              </w:rPr>
              <w:t>点</w:t>
            </w:r>
          </w:p>
        </w:tc>
        <w:tc>
          <w:tcPr>
            <w:tcW w:w="7288" w:type="dxa"/>
            <w:vAlign w:val="center"/>
          </w:tcPr>
          <w:p w14:paraId="407465AF" w14:textId="77777777" w:rsidR="00565045" w:rsidRDefault="00565045" w:rsidP="005B417D">
            <w:pPr>
              <w:pStyle w:val="ad"/>
            </w:pPr>
            <w:r>
              <w:rPr>
                <w:rFonts w:hint="eastAsia"/>
              </w:rPr>
              <w:t xml:space="preserve">a </w:t>
            </w:r>
            <w:r>
              <w:rPr>
                <w:rFonts w:hint="eastAsia"/>
              </w:rPr>
              <w:t>任何时间如系统错误，需要保证数据库数据的完整性，状态从新开始</w:t>
            </w:r>
          </w:p>
          <w:p w14:paraId="4C6DC41D" w14:textId="77777777" w:rsidR="00565045" w:rsidRPr="00AA495B" w:rsidRDefault="00565045" w:rsidP="005B417D">
            <w:pPr>
              <w:pStyle w:val="ad"/>
            </w:pPr>
            <w:r>
              <w:rPr>
                <w:rFonts w:hint="eastAsia"/>
              </w:rPr>
              <w:t>2a</w:t>
            </w:r>
            <w:r>
              <w:t xml:space="preserve"> </w:t>
            </w:r>
            <w:r>
              <w:rPr>
                <w:rFonts w:hint="eastAsia"/>
              </w:rPr>
              <w:t>信息填写不合法就跳转到错误提示界面</w:t>
            </w:r>
          </w:p>
        </w:tc>
      </w:tr>
      <w:tr w:rsidR="00565045" w:rsidRPr="00F7655D" w14:paraId="47B4F1C3" w14:textId="77777777" w:rsidTr="005B417D">
        <w:tc>
          <w:tcPr>
            <w:tcW w:w="1240" w:type="dxa"/>
          </w:tcPr>
          <w:p w14:paraId="46025E8A" w14:textId="77777777" w:rsidR="00565045" w:rsidRPr="006637DD" w:rsidRDefault="00565045" w:rsidP="005B417D">
            <w:pPr>
              <w:pStyle w:val="11"/>
              <w:rPr>
                <w:b/>
                <w:bCs/>
              </w:rPr>
            </w:pPr>
            <w:r>
              <w:rPr>
                <w:rFonts w:hint="eastAsia"/>
                <w:b/>
                <w:bCs/>
              </w:rPr>
              <w:t>补充说明</w:t>
            </w:r>
          </w:p>
        </w:tc>
        <w:tc>
          <w:tcPr>
            <w:tcW w:w="7288" w:type="dxa"/>
            <w:vAlign w:val="center"/>
          </w:tcPr>
          <w:p w14:paraId="63F1A0DC" w14:textId="77777777" w:rsidR="00565045" w:rsidRPr="00F7655D" w:rsidRDefault="00565045" w:rsidP="005B417D">
            <w:pPr>
              <w:pStyle w:val="11"/>
            </w:pPr>
            <w:r>
              <w:rPr>
                <w:rFonts w:hint="eastAsia"/>
              </w:rPr>
              <w:t>无</w:t>
            </w:r>
          </w:p>
        </w:tc>
      </w:tr>
    </w:tbl>
    <w:p w14:paraId="74D7E4AD" w14:textId="5BA95FBB" w:rsidR="00565045" w:rsidRDefault="00565045" w:rsidP="00FF4F79"/>
    <w:p w14:paraId="33B6AFE0" w14:textId="77777777" w:rsidR="00FF4F79" w:rsidRDefault="00FF4F79" w:rsidP="00FF4F79">
      <w:pPr>
        <w:keepNext/>
        <w:jc w:val="center"/>
      </w:pPr>
      <w:r>
        <w:rPr>
          <w:noProof/>
        </w:rPr>
        <w:lastRenderedPageBreak/>
        <w:drawing>
          <wp:inline distT="0" distB="0" distL="0" distR="0" wp14:anchorId="71FE998A" wp14:editId="43F3E94F">
            <wp:extent cx="3856246" cy="46743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0949" cy="4716423"/>
                    </a:xfrm>
                    <a:prstGeom prst="rect">
                      <a:avLst/>
                    </a:prstGeom>
                    <a:noFill/>
                    <a:ln>
                      <a:noFill/>
                    </a:ln>
                  </pic:spPr>
                </pic:pic>
              </a:graphicData>
            </a:graphic>
          </wp:inline>
        </w:drawing>
      </w:r>
    </w:p>
    <w:p w14:paraId="0BCA6A7E" w14:textId="20AD094A" w:rsidR="00FF4F79" w:rsidRDefault="00FF4F79" w:rsidP="00FF4F79">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A62B79">
        <w:rPr>
          <w:noProof/>
        </w:rPr>
        <w:t>6</w:t>
      </w:r>
      <w:r>
        <w:fldChar w:fldCharType="end"/>
      </w:r>
      <w:r>
        <w:t xml:space="preserve"> </w:t>
      </w:r>
      <w:r>
        <w:rPr>
          <w:rFonts w:hint="eastAsia"/>
        </w:rPr>
        <w:t>作业收集（发起方）</w:t>
      </w:r>
    </w:p>
    <w:p w14:paraId="7318D551" w14:textId="1ABC8142" w:rsidR="00FF4F79" w:rsidRDefault="00FF4F79" w:rsidP="00FF4F79"/>
    <w:p w14:paraId="664C6357" w14:textId="77777777" w:rsidR="00FF4F79" w:rsidRDefault="00FF4F79" w:rsidP="00FF4F79">
      <w:pPr>
        <w:keepNext/>
        <w:jc w:val="center"/>
      </w:pPr>
      <w:r>
        <w:rPr>
          <w:noProof/>
        </w:rPr>
        <w:lastRenderedPageBreak/>
        <w:drawing>
          <wp:inline distT="0" distB="0" distL="0" distR="0" wp14:anchorId="163CD863" wp14:editId="71AFE4B7">
            <wp:extent cx="4087504" cy="341126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4729" cy="3417290"/>
                    </a:xfrm>
                    <a:prstGeom prst="rect">
                      <a:avLst/>
                    </a:prstGeom>
                    <a:noFill/>
                    <a:ln>
                      <a:noFill/>
                    </a:ln>
                  </pic:spPr>
                </pic:pic>
              </a:graphicData>
            </a:graphic>
          </wp:inline>
        </w:drawing>
      </w:r>
    </w:p>
    <w:p w14:paraId="4CB78C21" w14:textId="7083F8FE" w:rsidR="00FF4F79" w:rsidRDefault="00FF4F79" w:rsidP="00FF4F79">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8</w:t>
      </w:r>
      <w:r>
        <w:fldChar w:fldCharType="end"/>
      </w:r>
      <w:r>
        <w:t xml:space="preserve"> </w:t>
      </w:r>
      <w:r>
        <w:rPr>
          <w:rFonts w:hint="eastAsia"/>
        </w:rPr>
        <w:t>作业收集（发起方）</w:t>
      </w:r>
    </w:p>
    <w:p w14:paraId="484F5567" w14:textId="77777777" w:rsidR="00FF4F79" w:rsidRPr="00FF4F79" w:rsidRDefault="00FF4F79" w:rsidP="00FF4F79"/>
    <w:p w14:paraId="196CB8F6" w14:textId="7B67B668" w:rsidR="00565045" w:rsidRDefault="00565045" w:rsidP="0037699A">
      <w:pPr>
        <w:pStyle w:val="4"/>
      </w:pPr>
      <w:r>
        <w:rPr>
          <w:rFonts w:hint="eastAsia"/>
        </w:rPr>
        <w:t>作业收集（参与方）</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565045" w:rsidRPr="00F7655D" w14:paraId="0FEABD00" w14:textId="77777777" w:rsidTr="005B417D">
        <w:tc>
          <w:tcPr>
            <w:tcW w:w="1240" w:type="dxa"/>
            <w:shd w:val="clear" w:color="auto" w:fill="D9D9D9"/>
          </w:tcPr>
          <w:p w14:paraId="7B006F6F" w14:textId="77777777" w:rsidR="00565045" w:rsidRPr="006637DD" w:rsidRDefault="00565045"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5ABFECC2" w14:textId="28941FF0" w:rsidR="00565045" w:rsidRPr="00F7655D" w:rsidRDefault="00565045" w:rsidP="005B417D">
            <w:pPr>
              <w:pStyle w:val="11"/>
              <w:rPr>
                <w:rFonts w:cs="Microsoft Sans Serif"/>
              </w:rPr>
            </w:pPr>
            <w:r w:rsidRPr="00F7655D">
              <w:rPr>
                <w:rFonts w:hint="eastAsia"/>
              </w:rPr>
              <w:t>UC00</w:t>
            </w:r>
            <w:r w:rsidR="001F25D9">
              <w:t>9</w:t>
            </w:r>
          </w:p>
        </w:tc>
      </w:tr>
      <w:tr w:rsidR="00565045" w:rsidRPr="00F7655D" w14:paraId="0E4B4526" w14:textId="77777777" w:rsidTr="005B417D">
        <w:tc>
          <w:tcPr>
            <w:tcW w:w="1240" w:type="dxa"/>
            <w:shd w:val="clear" w:color="auto" w:fill="D9D9D9"/>
          </w:tcPr>
          <w:p w14:paraId="3B615967" w14:textId="77777777" w:rsidR="00565045" w:rsidRPr="006637DD" w:rsidRDefault="00565045" w:rsidP="005B417D">
            <w:pPr>
              <w:pStyle w:val="11"/>
              <w:rPr>
                <w:b/>
                <w:bCs/>
              </w:rPr>
            </w:pPr>
            <w:r>
              <w:rPr>
                <w:rFonts w:hint="eastAsia"/>
                <w:b/>
                <w:bCs/>
              </w:rPr>
              <w:t>用例名称</w:t>
            </w:r>
          </w:p>
        </w:tc>
        <w:tc>
          <w:tcPr>
            <w:tcW w:w="7288" w:type="dxa"/>
            <w:shd w:val="clear" w:color="auto" w:fill="D9D9D9"/>
            <w:vAlign w:val="center"/>
          </w:tcPr>
          <w:p w14:paraId="20AFAB4C" w14:textId="77777777" w:rsidR="00565045" w:rsidRDefault="00565045" w:rsidP="005B417D">
            <w:pPr>
              <w:pStyle w:val="11"/>
            </w:pPr>
            <w:r>
              <w:rPr>
                <w:rFonts w:hint="eastAsia"/>
              </w:rPr>
              <w:t>作业收集（参与方）</w:t>
            </w:r>
          </w:p>
        </w:tc>
      </w:tr>
      <w:tr w:rsidR="00565045" w:rsidRPr="003D0C3F" w14:paraId="12F372F0" w14:textId="77777777" w:rsidTr="005B417D">
        <w:tc>
          <w:tcPr>
            <w:tcW w:w="1240" w:type="dxa"/>
          </w:tcPr>
          <w:p w14:paraId="78A881AB" w14:textId="77777777" w:rsidR="00565045" w:rsidRPr="006637DD" w:rsidRDefault="00565045" w:rsidP="005B417D">
            <w:pPr>
              <w:pStyle w:val="11"/>
              <w:rPr>
                <w:b/>
                <w:bCs/>
              </w:rPr>
            </w:pPr>
            <w:r>
              <w:rPr>
                <w:rFonts w:hint="eastAsia"/>
                <w:b/>
                <w:bCs/>
              </w:rPr>
              <w:t>用例描述</w:t>
            </w:r>
          </w:p>
        </w:tc>
        <w:tc>
          <w:tcPr>
            <w:tcW w:w="7288" w:type="dxa"/>
            <w:vAlign w:val="center"/>
          </w:tcPr>
          <w:p w14:paraId="7383662B" w14:textId="77777777" w:rsidR="00565045" w:rsidRPr="00343530" w:rsidRDefault="00565045" w:rsidP="005B417D">
            <w:pPr>
              <w:pStyle w:val="ad"/>
            </w:pPr>
            <w:r>
              <w:rPr>
                <w:rFonts w:hint="eastAsia"/>
                <w:snapToGrid w:val="0"/>
              </w:rPr>
              <w:t>用户在完成注册、登录并完善个人信息和相关设置后，可作为参与方参与作业收集项目、公开作业和评论</w:t>
            </w:r>
          </w:p>
        </w:tc>
      </w:tr>
      <w:tr w:rsidR="00565045" w:rsidRPr="00F7655D" w14:paraId="66B519BC" w14:textId="77777777" w:rsidTr="005B417D">
        <w:tc>
          <w:tcPr>
            <w:tcW w:w="1240" w:type="dxa"/>
          </w:tcPr>
          <w:p w14:paraId="208D29A5" w14:textId="77777777" w:rsidR="00565045" w:rsidRPr="006637DD" w:rsidRDefault="00565045" w:rsidP="005B417D">
            <w:pPr>
              <w:pStyle w:val="11"/>
              <w:rPr>
                <w:b/>
                <w:bCs/>
              </w:rPr>
            </w:pPr>
            <w:r>
              <w:rPr>
                <w:rFonts w:hint="eastAsia"/>
                <w:b/>
                <w:bCs/>
              </w:rPr>
              <w:t>参与者</w:t>
            </w:r>
          </w:p>
        </w:tc>
        <w:tc>
          <w:tcPr>
            <w:tcW w:w="7288" w:type="dxa"/>
            <w:vAlign w:val="center"/>
          </w:tcPr>
          <w:p w14:paraId="62836B37" w14:textId="77777777" w:rsidR="00565045" w:rsidRPr="00F7655D" w:rsidRDefault="00565045" w:rsidP="005B417D">
            <w:pPr>
              <w:pStyle w:val="11"/>
            </w:pPr>
            <w:r>
              <w:rPr>
                <w:rFonts w:hint="eastAsia"/>
              </w:rPr>
              <w:t>用户</w:t>
            </w:r>
          </w:p>
        </w:tc>
      </w:tr>
      <w:tr w:rsidR="00565045" w:rsidRPr="00F7655D" w14:paraId="008A1C32" w14:textId="77777777" w:rsidTr="005B417D">
        <w:tc>
          <w:tcPr>
            <w:tcW w:w="1240" w:type="dxa"/>
          </w:tcPr>
          <w:p w14:paraId="4CA92BB2" w14:textId="77777777" w:rsidR="00565045" w:rsidRPr="006637DD" w:rsidRDefault="00565045" w:rsidP="005B417D">
            <w:pPr>
              <w:pStyle w:val="11"/>
              <w:rPr>
                <w:b/>
                <w:bCs/>
              </w:rPr>
            </w:pPr>
            <w:r w:rsidRPr="006637DD">
              <w:rPr>
                <w:rFonts w:hint="eastAsia"/>
                <w:b/>
                <w:bCs/>
              </w:rPr>
              <w:t>前置条件</w:t>
            </w:r>
          </w:p>
        </w:tc>
        <w:tc>
          <w:tcPr>
            <w:tcW w:w="7288" w:type="dxa"/>
            <w:vAlign w:val="center"/>
          </w:tcPr>
          <w:p w14:paraId="10FE22CF" w14:textId="77777777" w:rsidR="00565045" w:rsidRPr="001D6C9E" w:rsidRDefault="00565045" w:rsidP="005B417D">
            <w:pPr>
              <w:pStyle w:val="11"/>
            </w:pPr>
            <w:r>
              <w:rPr>
                <w:rFonts w:hint="eastAsia"/>
              </w:rPr>
              <w:t>用户登录</w:t>
            </w:r>
          </w:p>
        </w:tc>
      </w:tr>
      <w:tr w:rsidR="00565045" w:rsidRPr="00F7655D" w14:paraId="5AE99631" w14:textId="77777777" w:rsidTr="005B417D">
        <w:tc>
          <w:tcPr>
            <w:tcW w:w="1240" w:type="dxa"/>
          </w:tcPr>
          <w:p w14:paraId="4D685818" w14:textId="77777777" w:rsidR="00565045" w:rsidRPr="006637DD" w:rsidRDefault="00565045" w:rsidP="005B417D">
            <w:pPr>
              <w:pStyle w:val="11"/>
              <w:rPr>
                <w:b/>
                <w:bCs/>
              </w:rPr>
            </w:pPr>
            <w:r>
              <w:rPr>
                <w:rFonts w:hint="eastAsia"/>
                <w:b/>
                <w:bCs/>
              </w:rPr>
              <w:t>后置条件</w:t>
            </w:r>
          </w:p>
        </w:tc>
        <w:tc>
          <w:tcPr>
            <w:tcW w:w="7288" w:type="dxa"/>
            <w:vAlign w:val="center"/>
          </w:tcPr>
          <w:p w14:paraId="370877D2" w14:textId="77777777" w:rsidR="00565045" w:rsidRPr="00F7655D" w:rsidRDefault="00565045" w:rsidP="005B417D"/>
        </w:tc>
      </w:tr>
      <w:tr w:rsidR="00565045" w:rsidRPr="00F7655D" w14:paraId="10FB783D" w14:textId="77777777" w:rsidTr="005B417D">
        <w:trPr>
          <w:cantSplit/>
          <w:trHeight w:val="740"/>
        </w:trPr>
        <w:tc>
          <w:tcPr>
            <w:tcW w:w="1240" w:type="dxa"/>
            <w:tcBorders>
              <w:bottom w:val="single" w:sz="4" w:space="0" w:color="808080"/>
            </w:tcBorders>
          </w:tcPr>
          <w:p w14:paraId="4E33CD03" w14:textId="77777777" w:rsidR="00565045" w:rsidRPr="006637DD" w:rsidRDefault="00565045" w:rsidP="005B417D">
            <w:pPr>
              <w:pStyle w:val="11"/>
              <w:rPr>
                <w:b/>
                <w:bCs/>
              </w:rPr>
            </w:pPr>
            <w:r>
              <w:rPr>
                <w:rFonts w:hint="eastAsia"/>
                <w:b/>
                <w:bCs/>
              </w:rPr>
              <w:t>基本路径</w:t>
            </w:r>
          </w:p>
        </w:tc>
        <w:tc>
          <w:tcPr>
            <w:tcW w:w="7288" w:type="dxa"/>
            <w:tcBorders>
              <w:bottom w:val="single" w:sz="4" w:space="0" w:color="808080"/>
            </w:tcBorders>
            <w:vAlign w:val="center"/>
          </w:tcPr>
          <w:p w14:paraId="344CC58E" w14:textId="77777777" w:rsidR="00565045" w:rsidRDefault="00565045" w:rsidP="00565045">
            <w:pPr>
              <w:pStyle w:val="ad"/>
              <w:keepLines/>
              <w:numPr>
                <w:ilvl w:val="0"/>
                <w:numId w:val="10"/>
              </w:numPr>
              <w:suppressAutoHyphens w:val="0"/>
              <w:spacing w:after="120" w:line="240" w:lineRule="atLeast"/>
            </w:pPr>
            <w:r>
              <w:rPr>
                <w:rFonts w:hint="eastAsia"/>
              </w:rPr>
              <w:t>用户可以通过平台的“浏览作业”项中选择作业项目并参与，也可直接打开发起方发送的</w:t>
            </w:r>
            <w:r>
              <w:rPr>
                <w:rFonts w:hint="eastAsia"/>
              </w:rPr>
              <w:t>URL</w:t>
            </w:r>
            <w:r>
              <w:rPr>
                <w:rFonts w:hint="eastAsia"/>
              </w:rPr>
              <w:t>参与。</w:t>
            </w:r>
          </w:p>
          <w:p w14:paraId="0043ADC9" w14:textId="77777777" w:rsidR="00565045" w:rsidRDefault="00565045" w:rsidP="00565045">
            <w:pPr>
              <w:pStyle w:val="ad"/>
              <w:keepLines/>
              <w:numPr>
                <w:ilvl w:val="0"/>
                <w:numId w:val="10"/>
              </w:numPr>
              <w:suppressAutoHyphens w:val="0"/>
              <w:spacing w:after="120" w:line="240" w:lineRule="atLeast"/>
            </w:pPr>
            <w:r>
              <w:rPr>
                <w:rFonts w:hint="eastAsia"/>
              </w:rPr>
              <w:t>用户进入到所选作业项目中，通过拖拽或手动选择文件进行作业文件上传。</w:t>
            </w:r>
          </w:p>
          <w:p w14:paraId="3F6E994A" w14:textId="77777777" w:rsidR="00565045" w:rsidRPr="00E90A86" w:rsidRDefault="00565045" w:rsidP="00565045">
            <w:pPr>
              <w:pStyle w:val="ad"/>
              <w:keepLines/>
              <w:numPr>
                <w:ilvl w:val="0"/>
                <w:numId w:val="10"/>
              </w:numPr>
              <w:suppressAutoHyphens w:val="0"/>
              <w:spacing w:after="120" w:line="240" w:lineRule="atLeast"/>
            </w:pPr>
            <w:r>
              <w:rPr>
                <w:rFonts w:hint="eastAsia"/>
              </w:rPr>
              <w:t>系统接收用户上传的作业文件，并上传到数据库中</w:t>
            </w:r>
          </w:p>
        </w:tc>
      </w:tr>
      <w:tr w:rsidR="00565045" w:rsidRPr="00F7655D" w14:paraId="723166B8" w14:textId="77777777" w:rsidTr="005B417D">
        <w:tc>
          <w:tcPr>
            <w:tcW w:w="1240" w:type="dxa"/>
          </w:tcPr>
          <w:p w14:paraId="1A40818C" w14:textId="77777777" w:rsidR="00565045" w:rsidRPr="006637DD" w:rsidRDefault="00565045" w:rsidP="005B417D">
            <w:pPr>
              <w:pStyle w:val="11"/>
              <w:rPr>
                <w:b/>
                <w:bCs/>
              </w:rPr>
            </w:pPr>
            <w:r w:rsidRPr="006637DD">
              <w:rPr>
                <w:rFonts w:hint="eastAsia"/>
                <w:b/>
                <w:bCs/>
              </w:rPr>
              <w:t>扩展</w:t>
            </w:r>
            <w:r>
              <w:rPr>
                <w:rFonts w:hint="eastAsia"/>
                <w:b/>
                <w:bCs/>
              </w:rPr>
              <w:t>点</w:t>
            </w:r>
          </w:p>
        </w:tc>
        <w:tc>
          <w:tcPr>
            <w:tcW w:w="7288" w:type="dxa"/>
            <w:vAlign w:val="center"/>
          </w:tcPr>
          <w:p w14:paraId="37B692FB" w14:textId="77777777" w:rsidR="00565045" w:rsidRPr="00E44FF1" w:rsidRDefault="00565045" w:rsidP="005B417D">
            <w:pPr>
              <w:pStyle w:val="ad"/>
            </w:pPr>
            <w:r>
              <w:rPr>
                <w:rFonts w:hint="eastAsia"/>
              </w:rPr>
              <w:t xml:space="preserve">a </w:t>
            </w:r>
            <w:r>
              <w:rPr>
                <w:rFonts w:hint="eastAsia"/>
              </w:rPr>
              <w:t>任何时间如系统错误，需要保证数据库数据的完整性，状态从新开始</w:t>
            </w:r>
          </w:p>
        </w:tc>
      </w:tr>
      <w:tr w:rsidR="00565045" w:rsidRPr="00F7655D" w14:paraId="5844597E" w14:textId="77777777" w:rsidTr="005B417D">
        <w:tc>
          <w:tcPr>
            <w:tcW w:w="1240" w:type="dxa"/>
          </w:tcPr>
          <w:p w14:paraId="6C3EA23E" w14:textId="77777777" w:rsidR="00565045" w:rsidRPr="006637DD" w:rsidRDefault="00565045" w:rsidP="005B417D">
            <w:pPr>
              <w:pStyle w:val="11"/>
              <w:rPr>
                <w:b/>
                <w:bCs/>
              </w:rPr>
            </w:pPr>
            <w:r>
              <w:rPr>
                <w:rFonts w:hint="eastAsia"/>
                <w:b/>
                <w:bCs/>
              </w:rPr>
              <w:t>补充说明</w:t>
            </w:r>
          </w:p>
        </w:tc>
        <w:tc>
          <w:tcPr>
            <w:tcW w:w="7288" w:type="dxa"/>
            <w:vAlign w:val="center"/>
          </w:tcPr>
          <w:p w14:paraId="39E3190A" w14:textId="77777777" w:rsidR="00565045" w:rsidRPr="00F7655D" w:rsidRDefault="00565045" w:rsidP="005B417D">
            <w:pPr>
              <w:pStyle w:val="11"/>
            </w:pPr>
            <w:r>
              <w:rPr>
                <w:rFonts w:hint="eastAsia"/>
              </w:rPr>
              <w:t>无</w:t>
            </w:r>
          </w:p>
        </w:tc>
      </w:tr>
    </w:tbl>
    <w:p w14:paraId="512A0DD7" w14:textId="77777777" w:rsidR="00565045" w:rsidRDefault="00565045" w:rsidP="00565045">
      <w:pPr>
        <w:jc w:val="center"/>
      </w:pPr>
    </w:p>
    <w:p w14:paraId="6D271848" w14:textId="77777777" w:rsidR="00FF4F79" w:rsidRDefault="00FF4F79" w:rsidP="00FF4F79">
      <w:pPr>
        <w:keepNext/>
        <w:jc w:val="center"/>
      </w:pPr>
      <w:r>
        <w:rPr>
          <w:noProof/>
        </w:rPr>
        <w:lastRenderedPageBreak/>
        <w:drawing>
          <wp:inline distT="0" distB="0" distL="0" distR="0" wp14:anchorId="4689E1D7" wp14:editId="014C5760">
            <wp:extent cx="4572000" cy="7408492"/>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4151" cy="7428182"/>
                    </a:xfrm>
                    <a:prstGeom prst="rect">
                      <a:avLst/>
                    </a:prstGeom>
                    <a:noFill/>
                    <a:ln>
                      <a:noFill/>
                    </a:ln>
                  </pic:spPr>
                </pic:pic>
              </a:graphicData>
            </a:graphic>
          </wp:inline>
        </w:drawing>
      </w:r>
    </w:p>
    <w:p w14:paraId="555AEFAD" w14:textId="655315DA" w:rsidR="00565045" w:rsidRDefault="00FF4F79" w:rsidP="00FF4F79">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A62B79">
        <w:rPr>
          <w:noProof/>
        </w:rPr>
        <w:t>7</w:t>
      </w:r>
      <w:r>
        <w:fldChar w:fldCharType="end"/>
      </w:r>
      <w:r>
        <w:t xml:space="preserve"> </w:t>
      </w:r>
      <w:r>
        <w:rPr>
          <w:rFonts w:hint="eastAsia"/>
        </w:rPr>
        <w:t>作业收集（参与方）</w:t>
      </w:r>
    </w:p>
    <w:p w14:paraId="6D7FA585" w14:textId="54FDD507" w:rsidR="00FF4F79" w:rsidRDefault="00FF4F79" w:rsidP="00FF4F79"/>
    <w:p w14:paraId="0A05FFF8" w14:textId="77777777" w:rsidR="00FF4F79" w:rsidRDefault="00FF4F79" w:rsidP="00FF4F79">
      <w:pPr>
        <w:keepNext/>
        <w:jc w:val="center"/>
      </w:pPr>
      <w:r>
        <w:rPr>
          <w:noProof/>
        </w:rPr>
        <w:lastRenderedPageBreak/>
        <w:drawing>
          <wp:inline distT="0" distB="0" distL="0" distR="0" wp14:anchorId="19655E6E" wp14:editId="579DAA1E">
            <wp:extent cx="4455994" cy="5730866"/>
            <wp:effectExtent l="0" t="0" r="190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600" cy="5736790"/>
                    </a:xfrm>
                    <a:prstGeom prst="rect">
                      <a:avLst/>
                    </a:prstGeom>
                    <a:noFill/>
                    <a:ln>
                      <a:noFill/>
                    </a:ln>
                  </pic:spPr>
                </pic:pic>
              </a:graphicData>
            </a:graphic>
          </wp:inline>
        </w:drawing>
      </w:r>
    </w:p>
    <w:p w14:paraId="28E260B6" w14:textId="21CE27CF" w:rsidR="00FF4F79" w:rsidRPr="00FF4F79" w:rsidRDefault="00FF4F79" w:rsidP="00FF4F79">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9</w:t>
      </w:r>
      <w:r>
        <w:fldChar w:fldCharType="end"/>
      </w:r>
      <w:r>
        <w:t xml:space="preserve"> </w:t>
      </w:r>
      <w:r>
        <w:rPr>
          <w:rFonts w:hint="eastAsia"/>
        </w:rPr>
        <w:t>作业收集（参与方）</w:t>
      </w:r>
    </w:p>
    <w:p w14:paraId="1CA9B0C4" w14:textId="3E62D05C" w:rsidR="00565045" w:rsidRDefault="00565045" w:rsidP="0037699A">
      <w:pPr>
        <w:pStyle w:val="4"/>
      </w:pPr>
      <w:r>
        <w:rPr>
          <w:rFonts w:hint="eastAsia"/>
        </w:rPr>
        <w:t>作业评分和评论</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565045" w:rsidRPr="00F7655D" w14:paraId="496F3A7D" w14:textId="77777777" w:rsidTr="005B417D">
        <w:tc>
          <w:tcPr>
            <w:tcW w:w="1240" w:type="dxa"/>
            <w:shd w:val="clear" w:color="auto" w:fill="D9D9D9"/>
          </w:tcPr>
          <w:p w14:paraId="34EF1EC7" w14:textId="77777777" w:rsidR="00565045" w:rsidRPr="006637DD" w:rsidRDefault="00565045"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547C8E62" w14:textId="7E485478" w:rsidR="00565045" w:rsidRPr="00F7655D" w:rsidRDefault="00565045" w:rsidP="005B417D">
            <w:pPr>
              <w:pStyle w:val="11"/>
              <w:rPr>
                <w:rFonts w:cs="Microsoft Sans Serif"/>
              </w:rPr>
            </w:pPr>
            <w:r w:rsidRPr="00F7655D">
              <w:rPr>
                <w:rFonts w:hint="eastAsia"/>
              </w:rPr>
              <w:t>UC0</w:t>
            </w:r>
            <w:r w:rsidR="001F25D9">
              <w:t>10</w:t>
            </w:r>
          </w:p>
        </w:tc>
      </w:tr>
      <w:tr w:rsidR="00565045" w:rsidRPr="00F7655D" w14:paraId="72A93A01" w14:textId="77777777" w:rsidTr="005B417D">
        <w:tc>
          <w:tcPr>
            <w:tcW w:w="1240" w:type="dxa"/>
            <w:shd w:val="clear" w:color="auto" w:fill="D9D9D9"/>
          </w:tcPr>
          <w:p w14:paraId="4B23B509" w14:textId="77777777" w:rsidR="00565045" w:rsidRPr="006637DD" w:rsidRDefault="00565045" w:rsidP="005B417D">
            <w:pPr>
              <w:pStyle w:val="11"/>
              <w:rPr>
                <w:b/>
                <w:bCs/>
              </w:rPr>
            </w:pPr>
            <w:r>
              <w:rPr>
                <w:rFonts w:hint="eastAsia"/>
                <w:b/>
                <w:bCs/>
              </w:rPr>
              <w:t>用例名称</w:t>
            </w:r>
          </w:p>
        </w:tc>
        <w:tc>
          <w:tcPr>
            <w:tcW w:w="7288" w:type="dxa"/>
            <w:shd w:val="clear" w:color="auto" w:fill="D9D9D9"/>
            <w:vAlign w:val="center"/>
          </w:tcPr>
          <w:p w14:paraId="33E4FC20" w14:textId="77777777" w:rsidR="00565045" w:rsidRDefault="00565045" w:rsidP="005B417D">
            <w:pPr>
              <w:pStyle w:val="11"/>
            </w:pPr>
            <w:r>
              <w:rPr>
                <w:rFonts w:hint="eastAsia"/>
              </w:rPr>
              <w:t>作业评分和评论</w:t>
            </w:r>
          </w:p>
        </w:tc>
      </w:tr>
      <w:tr w:rsidR="00565045" w:rsidRPr="003D0C3F" w14:paraId="1330E20B" w14:textId="77777777" w:rsidTr="005B417D">
        <w:tc>
          <w:tcPr>
            <w:tcW w:w="1240" w:type="dxa"/>
          </w:tcPr>
          <w:p w14:paraId="61232528" w14:textId="77777777" w:rsidR="00565045" w:rsidRPr="006637DD" w:rsidRDefault="00565045" w:rsidP="005B417D">
            <w:pPr>
              <w:pStyle w:val="11"/>
              <w:rPr>
                <w:b/>
                <w:bCs/>
              </w:rPr>
            </w:pPr>
            <w:r>
              <w:rPr>
                <w:rFonts w:hint="eastAsia"/>
                <w:b/>
                <w:bCs/>
              </w:rPr>
              <w:t>用例描述</w:t>
            </w:r>
          </w:p>
        </w:tc>
        <w:tc>
          <w:tcPr>
            <w:tcW w:w="7288" w:type="dxa"/>
            <w:vAlign w:val="center"/>
          </w:tcPr>
          <w:p w14:paraId="1C5565D8" w14:textId="77777777" w:rsidR="00565045" w:rsidRPr="00343530" w:rsidRDefault="00565045" w:rsidP="005B417D">
            <w:pPr>
              <w:pStyle w:val="ad"/>
            </w:pPr>
            <w:r>
              <w:rPr>
                <w:rFonts w:hint="eastAsia"/>
                <w:snapToGrid w:val="0"/>
              </w:rPr>
              <w:t>用户在完成注册、登录并完善个人信息和相关设置后，可作为发起</w:t>
            </w:r>
            <w:proofErr w:type="gramStart"/>
            <w:r>
              <w:rPr>
                <w:rFonts w:hint="eastAsia"/>
                <w:snapToGrid w:val="0"/>
              </w:rPr>
              <w:t>方创建作业</w:t>
            </w:r>
            <w:proofErr w:type="gramEnd"/>
            <w:r>
              <w:rPr>
                <w:rFonts w:hint="eastAsia"/>
                <w:snapToGrid w:val="0"/>
              </w:rPr>
              <w:t>收集项目，并在此基础上对作业进行打分</w:t>
            </w:r>
            <w:proofErr w:type="gramStart"/>
            <w:r>
              <w:rPr>
                <w:rFonts w:hint="eastAsia"/>
                <w:snapToGrid w:val="0"/>
              </w:rPr>
              <w:t>评论查重等</w:t>
            </w:r>
            <w:proofErr w:type="gramEnd"/>
            <w:r>
              <w:rPr>
                <w:rFonts w:hint="eastAsia"/>
                <w:snapToGrid w:val="0"/>
              </w:rPr>
              <w:t>操作</w:t>
            </w:r>
          </w:p>
        </w:tc>
      </w:tr>
      <w:tr w:rsidR="00565045" w:rsidRPr="00F7655D" w14:paraId="2C9A1E7A" w14:textId="77777777" w:rsidTr="005B417D">
        <w:tc>
          <w:tcPr>
            <w:tcW w:w="1240" w:type="dxa"/>
          </w:tcPr>
          <w:p w14:paraId="555C79EA" w14:textId="77777777" w:rsidR="00565045" w:rsidRPr="006637DD" w:rsidRDefault="00565045" w:rsidP="005B417D">
            <w:pPr>
              <w:pStyle w:val="11"/>
              <w:rPr>
                <w:b/>
                <w:bCs/>
              </w:rPr>
            </w:pPr>
            <w:r>
              <w:rPr>
                <w:rFonts w:hint="eastAsia"/>
                <w:b/>
                <w:bCs/>
              </w:rPr>
              <w:t>参与者</w:t>
            </w:r>
          </w:p>
        </w:tc>
        <w:tc>
          <w:tcPr>
            <w:tcW w:w="7288" w:type="dxa"/>
            <w:vAlign w:val="center"/>
          </w:tcPr>
          <w:p w14:paraId="57BDEF81" w14:textId="77777777" w:rsidR="00565045" w:rsidRPr="00F7655D" w:rsidRDefault="00565045" w:rsidP="005B417D">
            <w:pPr>
              <w:pStyle w:val="11"/>
            </w:pPr>
            <w:r>
              <w:rPr>
                <w:rFonts w:hint="eastAsia"/>
              </w:rPr>
              <w:t>用户</w:t>
            </w:r>
          </w:p>
        </w:tc>
      </w:tr>
      <w:tr w:rsidR="00565045" w:rsidRPr="00F7655D" w14:paraId="505831FA" w14:textId="77777777" w:rsidTr="005B417D">
        <w:tc>
          <w:tcPr>
            <w:tcW w:w="1240" w:type="dxa"/>
          </w:tcPr>
          <w:p w14:paraId="2F8FF667" w14:textId="77777777" w:rsidR="00565045" w:rsidRPr="006637DD" w:rsidRDefault="00565045" w:rsidP="005B417D">
            <w:pPr>
              <w:pStyle w:val="11"/>
              <w:rPr>
                <w:b/>
                <w:bCs/>
              </w:rPr>
            </w:pPr>
            <w:r w:rsidRPr="006637DD">
              <w:rPr>
                <w:rFonts w:hint="eastAsia"/>
                <w:b/>
                <w:bCs/>
              </w:rPr>
              <w:lastRenderedPageBreak/>
              <w:t>前置条件</w:t>
            </w:r>
          </w:p>
        </w:tc>
        <w:tc>
          <w:tcPr>
            <w:tcW w:w="7288" w:type="dxa"/>
            <w:vAlign w:val="center"/>
          </w:tcPr>
          <w:p w14:paraId="40EC9D38" w14:textId="77777777" w:rsidR="00565045" w:rsidRPr="001D6C9E" w:rsidRDefault="00565045" w:rsidP="005B417D">
            <w:pPr>
              <w:pStyle w:val="11"/>
            </w:pPr>
            <w:r>
              <w:rPr>
                <w:rFonts w:hint="eastAsia"/>
              </w:rPr>
              <w:t>用户登录</w:t>
            </w:r>
          </w:p>
        </w:tc>
      </w:tr>
      <w:tr w:rsidR="00565045" w:rsidRPr="00F7655D" w14:paraId="19E3AE23" w14:textId="77777777" w:rsidTr="005B417D">
        <w:tc>
          <w:tcPr>
            <w:tcW w:w="1240" w:type="dxa"/>
          </w:tcPr>
          <w:p w14:paraId="62822C58" w14:textId="77777777" w:rsidR="00565045" w:rsidRPr="006637DD" w:rsidRDefault="00565045" w:rsidP="005B417D">
            <w:pPr>
              <w:pStyle w:val="11"/>
              <w:rPr>
                <w:b/>
                <w:bCs/>
              </w:rPr>
            </w:pPr>
            <w:r>
              <w:rPr>
                <w:rFonts w:hint="eastAsia"/>
                <w:b/>
                <w:bCs/>
              </w:rPr>
              <w:t>后置条件</w:t>
            </w:r>
          </w:p>
        </w:tc>
        <w:tc>
          <w:tcPr>
            <w:tcW w:w="7288" w:type="dxa"/>
            <w:vAlign w:val="center"/>
          </w:tcPr>
          <w:p w14:paraId="36EC14B8" w14:textId="77777777" w:rsidR="00565045" w:rsidRPr="00F7655D" w:rsidRDefault="00565045" w:rsidP="005B417D"/>
        </w:tc>
      </w:tr>
      <w:tr w:rsidR="00565045" w:rsidRPr="00F7655D" w14:paraId="73442832" w14:textId="77777777" w:rsidTr="005B417D">
        <w:trPr>
          <w:cantSplit/>
          <w:trHeight w:val="740"/>
        </w:trPr>
        <w:tc>
          <w:tcPr>
            <w:tcW w:w="1240" w:type="dxa"/>
            <w:tcBorders>
              <w:bottom w:val="single" w:sz="4" w:space="0" w:color="808080"/>
            </w:tcBorders>
          </w:tcPr>
          <w:p w14:paraId="4E9C3FA4" w14:textId="77777777" w:rsidR="00565045" w:rsidRPr="006637DD" w:rsidRDefault="00565045" w:rsidP="005B417D">
            <w:pPr>
              <w:pStyle w:val="11"/>
              <w:rPr>
                <w:b/>
                <w:bCs/>
              </w:rPr>
            </w:pPr>
            <w:r>
              <w:rPr>
                <w:rFonts w:hint="eastAsia"/>
                <w:b/>
                <w:bCs/>
              </w:rPr>
              <w:t>基本路径</w:t>
            </w:r>
          </w:p>
        </w:tc>
        <w:tc>
          <w:tcPr>
            <w:tcW w:w="7288" w:type="dxa"/>
            <w:tcBorders>
              <w:bottom w:val="single" w:sz="4" w:space="0" w:color="808080"/>
            </w:tcBorders>
            <w:vAlign w:val="center"/>
          </w:tcPr>
          <w:p w14:paraId="5B4268FE" w14:textId="77777777" w:rsidR="00565045" w:rsidRDefault="00565045" w:rsidP="00565045">
            <w:pPr>
              <w:pStyle w:val="ad"/>
              <w:keepLines/>
              <w:numPr>
                <w:ilvl w:val="0"/>
                <w:numId w:val="11"/>
              </w:numPr>
              <w:suppressAutoHyphens w:val="0"/>
              <w:spacing w:after="120" w:line="240" w:lineRule="atLeast"/>
            </w:pPr>
            <w:r>
              <w:rPr>
                <w:rFonts w:hint="eastAsia"/>
              </w:rPr>
              <w:t>用户进入到作业项目详情页</w:t>
            </w:r>
          </w:p>
          <w:p w14:paraId="1DC2C020" w14:textId="77777777" w:rsidR="00565045" w:rsidRDefault="00565045" w:rsidP="00565045">
            <w:pPr>
              <w:pStyle w:val="ad"/>
              <w:keepLines/>
              <w:numPr>
                <w:ilvl w:val="0"/>
                <w:numId w:val="11"/>
              </w:numPr>
              <w:suppressAutoHyphens w:val="0"/>
              <w:spacing w:after="120" w:line="240" w:lineRule="atLeast"/>
            </w:pPr>
            <w:r>
              <w:rPr>
                <w:rFonts w:hint="eastAsia"/>
              </w:rPr>
              <w:t>若为其他人的作业，用户则可对其进行评价，若用户类型为老师，则还可以进行评分</w:t>
            </w:r>
          </w:p>
          <w:p w14:paraId="53515C06" w14:textId="77777777" w:rsidR="00565045" w:rsidRPr="00E90A86" w:rsidRDefault="00565045" w:rsidP="00565045">
            <w:pPr>
              <w:pStyle w:val="ad"/>
              <w:keepLines/>
              <w:numPr>
                <w:ilvl w:val="0"/>
                <w:numId w:val="11"/>
              </w:numPr>
              <w:suppressAutoHyphens w:val="0"/>
              <w:spacing w:after="120" w:line="240" w:lineRule="atLeast"/>
            </w:pPr>
            <w:r>
              <w:rPr>
                <w:rFonts w:hint="eastAsia"/>
              </w:rPr>
              <w:t>用户完成评论评分操作后，系统更新作业项目的详情页</w:t>
            </w:r>
          </w:p>
        </w:tc>
      </w:tr>
      <w:tr w:rsidR="00565045" w:rsidRPr="00F7655D" w14:paraId="34D3E53A" w14:textId="77777777" w:rsidTr="005B417D">
        <w:tc>
          <w:tcPr>
            <w:tcW w:w="1240" w:type="dxa"/>
          </w:tcPr>
          <w:p w14:paraId="18C6F416" w14:textId="77777777" w:rsidR="00565045" w:rsidRPr="006637DD" w:rsidRDefault="00565045" w:rsidP="005B417D">
            <w:pPr>
              <w:pStyle w:val="11"/>
              <w:rPr>
                <w:b/>
                <w:bCs/>
              </w:rPr>
            </w:pPr>
            <w:r w:rsidRPr="006637DD">
              <w:rPr>
                <w:rFonts w:hint="eastAsia"/>
                <w:b/>
                <w:bCs/>
              </w:rPr>
              <w:t>扩展</w:t>
            </w:r>
            <w:r>
              <w:rPr>
                <w:rFonts w:hint="eastAsia"/>
                <w:b/>
                <w:bCs/>
              </w:rPr>
              <w:t>点</w:t>
            </w:r>
          </w:p>
        </w:tc>
        <w:tc>
          <w:tcPr>
            <w:tcW w:w="7288" w:type="dxa"/>
            <w:vAlign w:val="center"/>
          </w:tcPr>
          <w:p w14:paraId="238EB574" w14:textId="77777777" w:rsidR="00565045" w:rsidRPr="006A6287" w:rsidRDefault="00565045" w:rsidP="005B417D">
            <w:pPr>
              <w:pStyle w:val="ad"/>
            </w:pPr>
          </w:p>
        </w:tc>
      </w:tr>
      <w:tr w:rsidR="00565045" w:rsidRPr="00F7655D" w14:paraId="2D56F43A" w14:textId="77777777" w:rsidTr="005B417D">
        <w:tc>
          <w:tcPr>
            <w:tcW w:w="1240" w:type="dxa"/>
          </w:tcPr>
          <w:p w14:paraId="400DC3DA" w14:textId="77777777" w:rsidR="00565045" w:rsidRPr="006637DD" w:rsidRDefault="00565045" w:rsidP="005B417D">
            <w:pPr>
              <w:pStyle w:val="11"/>
              <w:rPr>
                <w:b/>
                <w:bCs/>
              </w:rPr>
            </w:pPr>
            <w:r>
              <w:rPr>
                <w:rFonts w:hint="eastAsia"/>
                <w:b/>
                <w:bCs/>
              </w:rPr>
              <w:t>补充说明</w:t>
            </w:r>
          </w:p>
        </w:tc>
        <w:tc>
          <w:tcPr>
            <w:tcW w:w="7288" w:type="dxa"/>
            <w:vAlign w:val="center"/>
          </w:tcPr>
          <w:p w14:paraId="6B1F5D9B" w14:textId="77777777" w:rsidR="00565045" w:rsidRPr="00F7655D" w:rsidRDefault="00565045" w:rsidP="005B417D">
            <w:pPr>
              <w:pStyle w:val="11"/>
            </w:pPr>
            <w:r>
              <w:rPr>
                <w:rFonts w:hint="eastAsia"/>
              </w:rPr>
              <w:t>无</w:t>
            </w:r>
          </w:p>
        </w:tc>
      </w:tr>
    </w:tbl>
    <w:p w14:paraId="71BC3C93" w14:textId="723C9995" w:rsidR="00565045" w:rsidRDefault="00565045" w:rsidP="00FF4F79"/>
    <w:p w14:paraId="4FFE0758" w14:textId="77777777" w:rsidR="00FF4F79" w:rsidRDefault="00FF4F79" w:rsidP="00FF4F79">
      <w:pPr>
        <w:keepNext/>
        <w:jc w:val="center"/>
      </w:pPr>
      <w:r>
        <w:rPr>
          <w:noProof/>
        </w:rPr>
        <w:drawing>
          <wp:inline distT="0" distB="0" distL="0" distR="0" wp14:anchorId="418CD752" wp14:editId="5B62EA59">
            <wp:extent cx="4826712" cy="472894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5249" cy="4737313"/>
                    </a:xfrm>
                    <a:prstGeom prst="rect">
                      <a:avLst/>
                    </a:prstGeom>
                    <a:noFill/>
                    <a:ln>
                      <a:noFill/>
                    </a:ln>
                  </pic:spPr>
                </pic:pic>
              </a:graphicData>
            </a:graphic>
          </wp:inline>
        </w:drawing>
      </w:r>
    </w:p>
    <w:p w14:paraId="19DCD10F" w14:textId="0324DC95" w:rsidR="00FF4F79" w:rsidRDefault="00FF4F79" w:rsidP="00FF4F79">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A62B79">
        <w:rPr>
          <w:noProof/>
        </w:rPr>
        <w:t>8</w:t>
      </w:r>
      <w:r>
        <w:fldChar w:fldCharType="end"/>
      </w:r>
      <w:r>
        <w:t xml:space="preserve"> </w:t>
      </w:r>
      <w:r>
        <w:rPr>
          <w:rFonts w:hint="eastAsia"/>
        </w:rPr>
        <w:t>作业评分和评论</w:t>
      </w:r>
    </w:p>
    <w:p w14:paraId="0F0973E0" w14:textId="78AF0721" w:rsidR="00FF4F79" w:rsidRDefault="00FF4F79" w:rsidP="00FF4F79"/>
    <w:p w14:paraId="5C78613E" w14:textId="77777777" w:rsidR="00FF4F79" w:rsidRDefault="00FF4F79" w:rsidP="00FF4F79">
      <w:pPr>
        <w:keepNext/>
        <w:jc w:val="center"/>
      </w:pPr>
      <w:r>
        <w:rPr>
          <w:noProof/>
        </w:rPr>
        <w:lastRenderedPageBreak/>
        <w:drawing>
          <wp:inline distT="0" distB="0" distL="0" distR="0" wp14:anchorId="2CB248D0" wp14:editId="298B4644">
            <wp:extent cx="4462818" cy="273115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6343" cy="2739436"/>
                    </a:xfrm>
                    <a:prstGeom prst="rect">
                      <a:avLst/>
                    </a:prstGeom>
                    <a:noFill/>
                    <a:ln>
                      <a:noFill/>
                    </a:ln>
                  </pic:spPr>
                </pic:pic>
              </a:graphicData>
            </a:graphic>
          </wp:inline>
        </w:drawing>
      </w:r>
    </w:p>
    <w:p w14:paraId="6DB16403" w14:textId="16051998" w:rsidR="00FF4F79" w:rsidRPr="00FF4F79" w:rsidRDefault="00FF4F79" w:rsidP="00FF4F79">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10</w:t>
      </w:r>
      <w:r>
        <w:fldChar w:fldCharType="end"/>
      </w:r>
      <w:r>
        <w:t xml:space="preserve"> </w:t>
      </w:r>
      <w:r>
        <w:rPr>
          <w:rFonts w:hint="eastAsia"/>
        </w:rPr>
        <w:t>作业评分和评论</w:t>
      </w:r>
    </w:p>
    <w:p w14:paraId="58D92A76" w14:textId="77777777" w:rsidR="005B417D" w:rsidRDefault="005B417D" w:rsidP="005B417D">
      <w:pPr>
        <w:keepNext/>
        <w:jc w:val="center"/>
      </w:pPr>
      <w:r>
        <w:rPr>
          <w:noProof/>
        </w:rPr>
        <w:lastRenderedPageBreak/>
        <w:drawing>
          <wp:inline distT="0" distB="0" distL="0" distR="0" wp14:anchorId="029E7436" wp14:editId="73843BF5">
            <wp:extent cx="4380932" cy="5483263"/>
            <wp:effectExtent l="0" t="0" r="635"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1070" cy="5495952"/>
                    </a:xfrm>
                    <a:prstGeom prst="rect">
                      <a:avLst/>
                    </a:prstGeom>
                    <a:noFill/>
                    <a:ln>
                      <a:noFill/>
                    </a:ln>
                  </pic:spPr>
                </pic:pic>
              </a:graphicData>
            </a:graphic>
          </wp:inline>
        </w:drawing>
      </w:r>
    </w:p>
    <w:p w14:paraId="0C6BBCD2" w14:textId="69587C07" w:rsidR="00FF4F79" w:rsidRDefault="005B417D" w:rsidP="005B417D">
      <w:pPr>
        <w:pStyle w:val="a5"/>
        <w:jc w:val="center"/>
      </w:pPr>
      <w:r>
        <w:t>类图</w:t>
      </w:r>
      <w:r>
        <w:t xml:space="preserve"> </w:t>
      </w:r>
      <w:r>
        <w:fldChar w:fldCharType="begin"/>
      </w:r>
      <w:r>
        <w:instrText xml:space="preserve"> SEQ </w:instrText>
      </w:r>
      <w:r>
        <w:instrText>类图</w:instrText>
      </w:r>
      <w:r>
        <w:instrText xml:space="preserve"> \* ARABIC </w:instrText>
      </w:r>
      <w:r>
        <w:fldChar w:fldCharType="separate"/>
      </w:r>
      <w:r w:rsidR="000625D3">
        <w:rPr>
          <w:noProof/>
        </w:rPr>
        <w:t>2</w:t>
      </w:r>
      <w:r>
        <w:fldChar w:fldCharType="end"/>
      </w:r>
      <w:r>
        <w:t xml:space="preserve"> </w:t>
      </w:r>
      <w:r>
        <w:rPr>
          <w:rFonts w:hint="eastAsia"/>
        </w:rPr>
        <w:t>作业收集子系统</w:t>
      </w:r>
    </w:p>
    <w:p w14:paraId="3EB479BC" w14:textId="77777777" w:rsidR="00640976" w:rsidRDefault="00506105" w:rsidP="00FA44C1">
      <w:pPr>
        <w:pStyle w:val="3"/>
      </w:pPr>
      <w:bookmarkStart w:id="15" w:name="_Toc22485797"/>
      <w:r>
        <w:rPr>
          <w:rFonts w:hint="eastAsia"/>
        </w:rPr>
        <w:lastRenderedPageBreak/>
        <w:t>平台管理</w:t>
      </w:r>
      <w:bookmarkEnd w:id="15"/>
    </w:p>
    <w:p w14:paraId="6E30AD1B" w14:textId="63A4E09D" w:rsidR="00506105" w:rsidRDefault="008921C0" w:rsidP="00506105">
      <w:pPr>
        <w:keepNext/>
        <w:jc w:val="center"/>
      </w:pPr>
      <w:r>
        <w:rPr>
          <w:noProof/>
        </w:rPr>
        <w:drawing>
          <wp:inline distT="0" distB="0" distL="0" distR="0" wp14:anchorId="14D79D20" wp14:editId="3FFA18E5">
            <wp:extent cx="3822492" cy="2376670"/>
            <wp:effectExtent l="0" t="0" r="698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3699" cy="2408509"/>
                    </a:xfrm>
                    <a:prstGeom prst="rect">
                      <a:avLst/>
                    </a:prstGeom>
                    <a:noFill/>
                    <a:ln>
                      <a:noFill/>
                    </a:ln>
                  </pic:spPr>
                </pic:pic>
              </a:graphicData>
            </a:graphic>
          </wp:inline>
        </w:drawing>
      </w:r>
    </w:p>
    <w:p w14:paraId="2CAF0A0C" w14:textId="2E0726B5" w:rsidR="00640976" w:rsidRDefault="00506105" w:rsidP="00506105">
      <w:pPr>
        <w:pStyle w:val="a5"/>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EF4A79">
        <w:rPr>
          <w:noProof/>
        </w:rPr>
        <w:t>4</w:t>
      </w:r>
      <w:r>
        <w:fldChar w:fldCharType="end"/>
      </w:r>
      <w:r>
        <w:t xml:space="preserve"> </w:t>
      </w:r>
      <w:r w:rsidRPr="002A2436">
        <w:rPr>
          <w:rFonts w:hint="eastAsia"/>
        </w:rPr>
        <w:t>管理员功能用例图</w:t>
      </w:r>
    </w:p>
    <w:p w14:paraId="7E0098DB" w14:textId="3C6EAD14" w:rsidR="007B377F" w:rsidRDefault="007B377F" w:rsidP="007B377F"/>
    <w:p w14:paraId="2F080919" w14:textId="57004334" w:rsidR="007B377F" w:rsidRDefault="000A4E5A" w:rsidP="007B377F">
      <w:pPr>
        <w:ind w:firstLine="420"/>
      </w:pPr>
      <w:r>
        <w:t>管理员可以</w:t>
      </w:r>
      <w:r w:rsidR="007B377F">
        <w:rPr>
          <w:rFonts w:hint="eastAsia"/>
        </w:rPr>
        <w:t>协助用户</w:t>
      </w:r>
      <w:r>
        <w:t>重置</w:t>
      </w:r>
      <w:r w:rsidR="007B377F">
        <w:rPr>
          <w:rFonts w:hint="eastAsia"/>
        </w:rPr>
        <w:t>其密码</w:t>
      </w:r>
      <w:r>
        <w:t>。</w:t>
      </w:r>
      <w:r w:rsidR="007B377F">
        <w:rPr>
          <w:rFonts w:hint="eastAsia"/>
        </w:rPr>
        <w:t>管理员可以从系统中移除特定的用户、删除指定用户的数据，或停止指定用户的某个作业收集过程。</w:t>
      </w:r>
    </w:p>
    <w:p w14:paraId="26D90894" w14:textId="7375DD19" w:rsidR="0037699A" w:rsidRDefault="007B377F" w:rsidP="0032597C">
      <w:pPr>
        <w:ind w:firstLine="420"/>
      </w:pPr>
      <w:r>
        <w:rPr>
          <w:rFonts w:hint="eastAsia"/>
        </w:rPr>
        <w:t>管理员可以启用或停用特定的平台功能。</w:t>
      </w:r>
    </w:p>
    <w:p w14:paraId="0BAFF8ED" w14:textId="77777777" w:rsidR="00A62B79" w:rsidRDefault="00A62B79" w:rsidP="0032597C">
      <w:pPr>
        <w:ind w:firstLine="420"/>
      </w:pPr>
    </w:p>
    <w:p w14:paraId="58736DEE" w14:textId="77777777" w:rsidR="00A62B79" w:rsidRDefault="0032597C" w:rsidP="00A62B79">
      <w:pPr>
        <w:keepNext/>
        <w:jc w:val="center"/>
      </w:pPr>
      <w:r>
        <w:rPr>
          <w:rFonts w:hint="eastAsia"/>
          <w:noProof/>
        </w:rPr>
        <w:drawing>
          <wp:inline distT="0" distB="0" distL="0" distR="0" wp14:anchorId="321CB6D6" wp14:editId="2970B2C6">
            <wp:extent cx="3364173" cy="2631765"/>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活动图.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373663" cy="2639189"/>
                    </a:xfrm>
                    <a:prstGeom prst="rect">
                      <a:avLst/>
                    </a:prstGeom>
                  </pic:spPr>
                </pic:pic>
              </a:graphicData>
            </a:graphic>
          </wp:inline>
        </w:drawing>
      </w:r>
    </w:p>
    <w:p w14:paraId="6C5623B6" w14:textId="41666F4B" w:rsidR="0032597C" w:rsidRDefault="00A62B79" w:rsidP="00A62B79">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Pr>
          <w:noProof/>
        </w:rPr>
        <w:t>9</w:t>
      </w:r>
      <w:r>
        <w:fldChar w:fldCharType="end"/>
      </w:r>
      <w:r>
        <w:t xml:space="preserve"> </w:t>
      </w:r>
      <w:r>
        <w:rPr>
          <w:rFonts w:hint="eastAsia"/>
        </w:rPr>
        <w:t>平台管理</w:t>
      </w:r>
    </w:p>
    <w:p w14:paraId="4642E758" w14:textId="77777777" w:rsidR="00A62B79" w:rsidRPr="0032597C" w:rsidRDefault="00A62B79" w:rsidP="0032597C">
      <w:pPr>
        <w:jc w:val="center"/>
      </w:pPr>
    </w:p>
    <w:p w14:paraId="144D8251" w14:textId="72C19AFA" w:rsidR="0032597C" w:rsidRDefault="0032597C" w:rsidP="0032597C">
      <w:pPr>
        <w:ind w:firstLine="420"/>
      </w:pPr>
      <w:r>
        <w:rPr>
          <w:rFonts w:hint="eastAsia"/>
        </w:rPr>
        <w:t>未尽事宜待补充。</w:t>
      </w:r>
    </w:p>
    <w:p w14:paraId="1DD12ECE" w14:textId="21DCF21D" w:rsidR="00DB78C0" w:rsidRDefault="00871980" w:rsidP="00506105">
      <w:pPr>
        <w:pStyle w:val="2"/>
      </w:pPr>
      <w:bookmarkStart w:id="16" w:name="_Toc22485798"/>
      <w:r>
        <w:rPr>
          <w:rFonts w:hint="eastAsia"/>
        </w:rPr>
        <w:lastRenderedPageBreak/>
        <w:t>系统</w:t>
      </w:r>
      <w:r w:rsidR="00DB78C0">
        <w:rPr>
          <w:rFonts w:hint="eastAsia"/>
        </w:rPr>
        <w:t>的非功能性需求</w:t>
      </w:r>
      <w:bookmarkEnd w:id="16"/>
    </w:p>
    <w:p w14:paraId="00AED2FE" w14:textId="72779093" w:rsidR="00EC13DB" w:rsidRDefault="00AD24F6" w:rsidP="00EC13DB">
      <w:pPr>
        <w:pStyle w:val="3"/>
      </w:pPr>
      <w:bookmarkStart w:id="17" w:name="_Toc22485799"/>
      <w:r>
        <w:rPr>
          <w:rFonts w:hint="eastAsia"/>
        </w:rPr>
        <w:t>可靠</w:t>
      </w:r>
      <w:bookmarkEnd w:id="17"/>
    </w:p>
    <w:p w14:paraId="623B7F91" w14:textId="4B0101CC" w:rsidR="007B377F" w:rsidRDefault="00E95872" w:rsidP="00E95872">
      <w:pPr>
        <w:ind w:firstLine="420"/>
      </w:pPr>
      <w:r>
        <w:rPr>
          <w:rFonts w:hint="eastAsia"/>
        </w:rPr>
        <w:t>我们期待平台能够全自动稳定地运行，即在硬件条件不发生变更的前提下，</w:t>
      </w:r>
      <w:r w:rsidR="00A95C85">
        <w:rPr>
          <w:rFonts w:hint="eastAsia"/>
        </w:rPr>
        <w:t>在</w:t>
      </w:r>
      <w:r w:rsidR="007B377F">
        <w:rPr>
          <w:rFonts w:hint="eastAsia"/>
        </w:rPr>
        <w:t>没有</w:t>
      </w:r>
      <w:r w:rsidR="00A95C85">
        <w:rPr>
          <w:rFonts w:hint="eastAsia"/>
        </w:rPr>
        <w:t>人工干预的情况下尽可能保证服务可用性</w:t>
      </w:r>
      <w:r>
        <w:rPr>
          <w:rFonts w:hint="eastAsia"/>
        </w:rPr>
        <w:t>。</w:t>
      </w:r>
    </w:p>
    <w:p w14:paraId="13D3351B" w14:textId="6FF255F4" w:rsidR="00AD24F6" w:rsidRDefault="00AD24F6" w:rsidP="00EC13DB">
      <w:pPr>
        <w:pStyle w:val="3"/>
      </w:pPr>
      <w:bookmarkStart w:id="18" w:name="_Toc22485800"/>
      <w:r>
        <w:rPr>
          <w:rFonts w:hint="eastAsia"/>
        </w:rPr>
        <w:t>可用</w:t>
      </w:r>
      <w:bookmarkEnd w:id="18"/>
    </w:p>
    <w:p w14:paraId="2C85527B" w14:textId="0A4F91B8" w:rsidR="00AD24F6" w:rsidRPr="00AD24F6" w:rsidRDefault="00AD24F6" w:rsidP="00AD24F6">
      <w:pPr>
        <w:ind w:firstLine="420"/>
      </w:pPr>
      <w:r>
        <w:rPr>
          <w:rFonts w:hint="eastAsia"/>
        </w:rPr>
        <w:t>我们期望系统支持所有主流的浏览器，包括</w:t>
      </w:r>
      <w:r>
        <w:t>Google Chrome</w:t>
      </w:r>
      <w:r>
        <w:rPr>
          <w:rFonts w:hint="eastAsia"/>
        </w:rPr>
        <w:t>、</w:t>
      </w:r>
      <w:r>
        <w:t>Microsoft Edge</w:t>
      </w:r>
      <w:r>
        <w:rPr>
          <w:rFonts w:hint="eastAsia"/>
        </w:rPr>
        <w:t>和</w:t>
      </w:r>
      <w:r>
        <w:t>Mozilla Firefox</w:t>
      </w:r>
      <w:r>
        <w:rPr>
          <w:rFonts w:hint="eastAsia"/>
        </w:rPr>
        <w:t>等。</w:t>
      </w:r>
      <w:r w:rsidR="00735898">
        <w:rPr>
          <w:rFonts w:hint="eastAsia"/>
        </w:rPr>
        <w:t>我们部分支持IE。</w:t>
      </w:r>
    </w:p>
    <w:p w14:paraId="0EB930BD" w14:textId="3ED869E7" w:rsidR="00EC13DB" w:rsidRDefault="00EC13DB" w:rsidP="00EC13DB">
      <w:pPr>
        <w:pStyle w:val="3"/>
      </w:pPr>
      <w:bookmarkStart w:id="19" w:name="_Toc22485801"/>
      <w:r w:rsidRPr="00EC13DB">
        <w:rPr>
          <w:rFonts w:hint="eastAsia"/>
        </w:rPr>
        <w:t>可扩充</w:t>
      </w:r>
      <w:bookmarkEnd w:id="19"/>
    </w:p>
    <w:p w14:paraId="141BBB1A" w14:textId="4BA07358" w:rsidR="00EA3EAC" w:rsidRDefault="00EA3EAC" w:rsidP="00E95872">
      <w:pPr>
        <w:ind w:firstLine="420"/>
      </w:pPr>
      <w:r>
        <w:rPr>
          <w:rFonts w:hint="eastAsia"/>
        </w:rPr>
        <w:t>我们希望平台能作为</w:t>
      </w:r>
      <w:r w:rsidR="00EF4A79">
        <w:rPr>
          <w:rFonts w:hint="eastAsia"/>
        </w:rPr>
        <w:t>一个子系统</w:t>
      </w:r>
      <w:r>
        <w:rPr>
          <w:rFonts w:hint="eastAsia"/>
        </w:rPr>
        <w:t>被整合到更大的系统中。平台须定义合适的应用程序编程接口，以便其他系统调用。</w:t>
      </w:r>
    </w:p>
    <w:p w14:paraId="6E0D0272" w14:textId="1F3FED19" w:rsidR="00EC13DB" w:rsidRDefault="00EC13DB" w:rsidP="00EC13DB">
      <w:pPr>
        <w:pStyle w:val="3"/>
      </w:pPr>
      <w:bookmarkStart w:id="20" w:name="_Toc22485802"/>
      <w:r w:rsidRPr="00EC13DB">
        <w:rPr>
          <w:rFonts w:hint="eastAsia"/>
        </w:rPr>
        <w:t>性能</w:t>
      </w:r>
      <w:r w:rsidR="00C262BF">
        <w:rPr>
          <w:rFonts w:hint="eastAsia"/>
        </w:rPr>
        <w:t>需求</w:t>
      </w:r>
      <w:bookmarkEnd w:id="20"/>
    </w:p>
    <w:p w14:paraId="12D481D6" w14:textId="27972FAF" w:rsidR="00DB78C0" w:rsidRPr="00DB78C0" w:rsidRDefault="007B377F" w:rsidP="00E95872">
      <w:pPr>
        <w:ind w:firstLine="420"/>
      </w:pPr>
      <w:r>
        <w:rPr>
          <w:rFonts w:hint="eastAsia"/>
        </w:rPr>
        <w:t>考虑到学校教师和学生的规模。</w:t>
      </w:r>
      <w:r w:rsidR="00E95872">
        <w:rPr>
          <w:rFonts w:hint="eastAsia"/>
        </w:rPr>
        <w:t>在项目试运行阶段，平台应至少能承受</w:t>
      </w:r>
      <w:r w:rsidR="00A95C85">
        <w:rPr>
          <w:rFonts w:hint="eastAsia"/>
        </w:rPr>
        <w:t>25</w:t>
      </w:r>
      <w:r w:rsidR="00E95872">
        <w:rPr>
          <w:rFonts w:hint="eastAsia"/>
        </w:rPr>
        <w:t>人</w:t>
      </w:r>
      <w:r w:rsidR="00A95C85">
        <w:rPr>
          <w:rFonts w:hint="eastAsia"/>
        </w:rPr>
        <w:t>同时</w:t>
      </w:r>
      <w:r w:rsidR="00E95872">
        <w:rPr>
          <w:rFonts w:hint="eastAsia"/>
        </w:rPr>
        <w:t>在线</w:t>
      </w:r>
      <w:r w:rsidR="00A95C85">
        <w:rPr>
          <w:rFonts w:hint="eastAsia"/>
        </w:rPr>
        <w:t>使用</w:t>
      </w:r>
      <w:r w:rsidR="00E95872">
        <w:rPr>
          <w:rFonts w:hint="eastAsia"/>
        </w:rPr>
        <w:t>和</w:t>
      </w:r>
      <w:r w:rsidR="00A95C85">
        <w:rPr>
          <w:rFonts w:hint="eastAsia"/>
        </w:rPr>
        <w:t>容纳500</w:t>
      </w:r>
      <w:r w:rsidR="00E95872">
        <w:rPr>
          <w:rFonts w:hint="eastAsia"/>
        </w:rPr>
        <w:t>人</w:t>
      </w:r>
      <w:r w:rsidR="00A95C85">
        <w:rPr>
          <w:rFonts w:hint="eastAsia"/>
        </w:rPr>
        <w:t>的</w:t>
      </w:r>
      <w:r>
        <w:rPr>
          <w:rFonts w:hint="eastAsia"/>
        </w:rPr>
        <w:t>信息</w:t>
      </w:r>
      <w:r w:rsidR="00A95C85">
        <w:rPr>
          <w:rFonts w:hint="eastAsia"/>
        </w:rPr>
        <w:t>存储。</w:t>
      </w:r>
    </w:p>
    <w:p w14:paraId="285DDF35" w14:textId="51AA5FFE" w:rsidR="00640976" w:rsidRDefault="000A6292" w:rsidP="003339F4">
      <w:pPr>
        <w:pStyle w:val="2"/>
      </w:pPr>
      <w:bookmarkStart w:id="21" w:name="_Toc22485803"/>
      <w:r>
        <w:rPr>
          <w:rFonts w:hint="eastAsia"/>
        </w:rPr>
        <w:t>总结</w:t>
      </w:r>
      <w:bookmarkEnd w:id="21"/>
    </w:p>
    <w:p w14:paraId="32DB14E4" w14:textId="77777777" w:rsidR="003339F4" w:rsidRDefault="003339F4" w:rsidP="003339F4">
      <w:pPr>
        <w:ind w:firstLine="420"/>
      </w:pPr>
      <w:r>
        <w:rPr>
          <w:rFonts w:hint="eastAsia"/>
        </w:rPr>
        <w:t>我们期望作业收集平台P</w:t>
      </w:r>
      <w:r>
        <w:t>aperStack</w:t>
      </w:r>
      <w:r>
        <w:rPr>
          <w:rFonts w:hint="eastAsia"/>
        </w:rPr>
        <w:t>面向师生提供的服务能在一定程度上提升收集作业的效率，将作业收集的代理人从繁重重复的工作中解放出来，有效降低师生信息交流的成本。</w:t>
      </w:r>
    </w:p>
    <w:p w14:paraId="62185DA1" w14:textId="7D7D1EC6" w:rsidR="003339F4" w:rsidRDefault="003339F4" w:rsidP="003339F4">
      <w:pPr>
        <w:ind w:firstLine="420"/>
      </w:pPr>
      <w:r>
        <w:rPr>
          <w:rFonts w:hint="eastAsia"/>
        </w:rPr>
        <w:t>在进行需求分析的过程中，我们也认识到平台的</w:t>
      </w:r>
      <w:r w:rsidR="000A6292">
        <w:rPr>
          <w:rFonts w:hint="eastAsia"/>
        </w:rPr>
        <w:t>最终</w:t>
      </w:r>
      <w:r>
        <w:rPr>
          <w:rFonts w:hint="eastAsia"/>
        </w:rPr>
        <w:t>用户体验与学校是否</w:t>
      </w:r>
      <w:r w:rsidR="000A6292">
        <w:rPr>
          <w:rFonts w:hint="eastAsia"/>
        </w:rPr>
        <w:t>提供支持</w:t>
      </w:r>
      <w:r>
        <w:rPr>
          <w:rFonts w:hint="eastAsia"/>
        </w:rPr>
        <w:t>有很大的关联。例如，在用户注册和登录环节，如果学校能开放数字广大认证系统的</w:t>
      </w:r>
      <w:r w:rsidR="000A6292">
        <w:rPr>
          <w:rFonts w:hint="eastAsia"/>
        </w:rPr>
        <w:t>O</w:t>
      </w:r>
      <w:r w:rsidR="000A6292">
        <w:t xml:space="preserve">Auth </w:t>
      </w:r>
      <w:r>
        <w:rPr>
          <w:rFonts w:hint="eastAsia"/>
        </w:rPr>
        <w:t>API</w:t>
      </w:r>
      <w:r w:rsidR="000A6292">
        <w:rPr>
          <w:rFonts w:hint="eastAsia"/>
        </w:rPr>
        <w:t>，那么用户就无需为平台单独注册账号，而能直接利用O</w:t>
      </w:r>
      <w:r w:rsidR="000A6292">
        <w:t>Auth</w:t>
      </w:r>
      <w:r w:rsidR="000A6292">
        <w:rPr>
          <w:rFonts w:hint="eastAsia"/>
        </w:rPr>
        <w:t>进行经过身份认证的</w:t>
      </w:r>
      <w:r w:rsidR="00070F2D">
        <w:rPr>
          <w:rFonts w:hint="eastAsia"/>
        </w:rPr>
        <w:t>登录</w:t>
      </w:r>
      <w:r w:rsidR="000A6292">
        <w:rPr>
          <w:rFonts w:hint="eastAsia"/>
        </w:rPr>
        <w:t>。再例如，教师从课程学生列表导入需要提交作业的学生账户这一功能仰赖</w:t>
      </w:r>
      <w:r w:rsidR="00EA3EAC">
        <w:rPr>
          <w:rFonts w:hint="eastAsia"/>
        </w:rPr>
        <w:t>于</w:t>
      </w:r>
      <w:r w:rsidR="000A6292">
        <w:rPr>
          <w:rFonts w:hint="eastAsia"/>
        </w:rPr>
        <w:t>教务系统API。</w:t>
      </w:r>
      <w:proofErr w:type="gramStart"/>
      <w:r w:rsidR="000A6292">
        <w:rPr>
          <w:rFonts w:hint="eastAsia"/>
        </w:rPr>
        <w:t>若学校</w:t>
      </w:r>
      <w:r w:rsidR="00EA3EAC">
        <w:rPr>
          <w:rFonts w:hint="eastAsia"/>
        </w:rPr>
        <w:t>不能</w:t>
      </w:r>
      <w:proofErr w:type="gramEnd"/>
      <w:r w:rsidR="000A6292">
        <w:rPr>
          <w:rFonts w:hint="eastAsia"/>
        </w:rPr>
        <w:t>开放教务系统API，我们只好放弃原有思路并使用</w:t>
      </w:r>
      <w:r w:rsidR="00EA3EAC">
        <w:rPr>
          <w:rFonts w:hint="eastAsia"/>
        </w:rPr>
        <w:t>其他</w:t>
      </w:r>
      <w:r w:rsidR="000A6292">
        <w:rPr>
          <w:rFonts w:hint="eastAsia"/>
        </w:rPr>
        <w:t>手段实现此项功能。在时今互联网浪潮的时代，开放互联的程度越高，用户的体验无疑会越好。</w:t>
      </w:r>
    </w:p>
    <w:p w14:paraId="13AC56B4" w14:textId="7D9038AF" w:rsidR="00816F0C" w:rsidRDefault="00816F0C" w:rsidP="003339F4">
      <w:pPr>
        <w:ind w:firstLine="420"/>
      </w:pPr>
      <w:r>
        <w:rPr>
          <w:rFonts w:hint="eastAsia"/>
        </w:rPr>
        <w:t>在开发的过程中，我们注意到互联网上存在一些类似的作业收集系统，比如重庆交通大学的</w:t>
      </w:r>
      <w:hyperlink r:id="rId33" w:history="1">
        <w:r w:rsidRPr="00816F0C">
          <w:rPr>
            <w:rStyle w:val="a6"/>
            <w:rFonts w:hint="eastAsia"/>
          </w:rPr>
          <w:t>A</w:t>
        </w:r>
        <w:r w:rsidRPr="00816F0C">
          <w:rPr>
            <w:rStyle w:val="a6"/>
          </w:rPr>
          <w:t>reaLoad</w:t>
        </w:r>
      </w:hyperlink>
      <w:r>
        <w:rPr>
          <w:rFonts w:hint="eastAsia"/>
        </w:rPr>
        <w:t>。我们</w:t>
      </w:r>
      <w:r w:rsidR="00D16856">
        <w:rPr>
          <w:rFonts w:hint="eastAsia"/>
        </w:rPr>
        <w:t>应当借鉴他们的经验，并有信心比他们做得更好</w:t>
      </w:r>
      <w:r>
        <w:rPr>
          <w:rFonts w:hint="eastAsia"/>
        </w:rPr>
        <w:t>。也有一些系统，例如一些流行</w:t>
      </w:r>
      <w:proofErr w:type="gramStart"/>
      <w:r>
        <w:rPr>
          <w:rFonts w:hint="eastAsia"/>
        </w:rPr>
        <w:t>的慕课系统</w:t>
      </w:r>
      <w:proofErr w:type="gramEnd"/>
      <w:r>
        <w:rPr>
          <w:rFonts w:hint="eastAsia"/>
        </w:rPr>
        <w:t>，将作业收集和评价功能作为一个子系统整合进入系统的设计中。</w:t>
      </w:r>
      <w:r w:rsidR="00D16856">
        <w:rPr>
          <w:rFonts w:hint="eastAsia"/>
        </w:rPr>
        <w:t>作为应用的开发者，我们当然也希望自己的应用被整合到更大的系统中，从而提升整个系统的效率。</w:t>
      </w:r>
    </w:p>
    <w:p w14:paraId="251D32F0" w14:textId="42770DDA" w:rsidR="000A6292" w:rsidRPr="003339F4" w:rsidRDefault="000A6292" w:rsidP="003339F4">
      <w:pPr>
        <w:ind w:firstLine="420"/>
      </w:pPr>
      <w:r>
        <w:rPr>
          <w:rFonts w:hint="eastAsia"/>
        </w:rPr>
        <w:lastRenderedPageBreak/>
        <w:t>我们也对平台的功能是否能拓展到更一般的范围进行了思考。作业收集平台的本质是“资料分享和交流平台”。当我们实现了作业收集平台</w:t>
      </w:r>
      <w:r w:rsidR="00816F0C">
        <w:rPr>
          <w:rFonts w:hint="eastAsia"/>
        </w:rPr>
        <w:t>时，实际上是实现了一个资料收集和分享的平台。在这个平台中，资料的上传和分享方是学生，评价方是教师</w:t>
      </w:r>
      <w:r>
        <w:rPr>
          <w:rFonts w:hint="eastAsia"/>
        </w:rPr>
        <w:t>。</w:t>
      </w:r>
      <w:r w:rsidR="00816F0C">
        <w:rPr>
          <w:rFonts w:hint="eastAsia"/>
        </w:rPr>
        <w:t>若对平台的使用群体进行拓展</w:t>
      </w:r>
      <w:r w:rsidR="002B6C83">
        <w:rPr>
          <w:rFonts w:hint="eastAsia"/>
        </w:rPr>
        <w:t>，将平台的一些特殊功能一般化，则可以得到一个使用范围更广泛的应用程序</w:t>
      </w:r>
      <w:r w:rsidR="00816F0C">
        <w:rPr>
          <w:rFonts w:hint="eastAsia"/>
        </w:rPr>
        <w:t>。</w:t>
      </w:r>
    </w:p>
    <w:sectPr w:rsidR="000A6292" w:rsidRPr="003339F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80943" w14:textId="77777777" w:rsidR="00781755" w:rsidRDefault="00781755">
      <w:r>
        <w:separator/>
      </w:r>
    </w:p>
  </w:endnote>
  <w:endnote w:type="continuationSeparator" w:id="0">
    <w:p w14:paraId="05967A7C" w14:textId="77777777" w:rsidR="00781755" w:rsidRDefault="00781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ABAA9" w14:textId="77777777" w:rsidR="00781755" w:rsidRDefault="00781755">
      <w:r>
        <w:separator/>
      </w:r>
    </w:p>
  </w:footnote>
  <w:footnote w:type="continuationSeparator" w:id="0">
    <w:p w14:paraId="1FB0A8B3" w14:textId="77777777" w:rsidR="00781755" w:rsidRDefault="00781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4"/>
    <w:multiLevelType w:val="multilevel"/>
    <w:tmpl w:val="00000004"/>
    <w:name w:val="WW8Num4"/>
    <w:lvl w:ilvl="0">
      <w:start w:val="1"/>
      <w:numFmt w:val="bullet"/>
      <w:lvlText w:val=""/>
      <w:lvlJc w:val="left"/>
      <w:pPr>
        <w:tabs>
          <w:tab w:val="num" w:pos="425"/>
        </w:tabs>
        <w:ind w:left="425" w:hanging="425"/>
      </w:pPr>
      <w:rPr>
        <w:rFonts w:ascii="Wingdings 2" w:hAnsi="Wingdings 2" w:cs="Wingdings 2"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00000008"/>
    <w:multiLevelType w:val="multilevel"/>
    <w:tmpl w:val="00000008"/>
    <w:name w:val="WW8Num8"/>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0000010"/>
    <w:multiLevelType w:val="multilevel"/>
    <w:tmpl w:val="00000010"/>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6E3970"/>
    <w:multiLevelType w:val="hybridMultilevel"/>
    <w:tmpl w:val="90603918"/>
    <w:lvl w:ilvl="0" w:tplc="57C49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D41AC1"/>
    <w:multiLevelType w:val="hybridMultilevel"/>
    <w:tmpl w:val="552CE3B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95F79A6"/>
    <w:multiLevelType w:val="hybridMultilevel"/>
    <w:tmpl w:val="51A2327A"/>
    <w:lvl w:ilvl="0" w:tplc="E0629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651ADC"/>
    <w:multiLevelType w:val="hybridMultilevel"/>
    <w:tmpl w:val="552CE3B6"/>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 w15:restartNumberingAfterBreak="0">
    <w:nsid w:val="2ADC7D7B"/>
    <w:multiLevelType w:val="hybridMultilevel"/>
    <w:tmpl w:val="51A2327A"/>
    <w:lvl w:ilvl="0" w:tplc="E0629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C50C62"/>
    <w:multiLevelType w:val="hybridMultilevel"/>
    <w:tmpl w:val="06D6AB0C"/>
    <w:lvl w:ilvl="0" w:tplc="CA000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264831"/>
    <w:multiLevelType w:val="hybridMultilevel"/>
    <w:tmpl w:val="552CE3B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52C725F"/>
    <w:multiLevelType w:val="hybridMultilevel"/>
    <w:tmpl w:val="A380DD2A"/>
    <w:lvl w:ilvl="0" w:tplc="1742A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58E1A59"/>
    <w:multiLevelType w:val="hybridMultilevel"/>
    <w:tmpl w:val="B8F4F3F4"/>
    <w:lvl w:ilvl="0" w:tplc="2C1C7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101E9B"/>
    <w:multiLevelType w:val="hybridMultilevel"/>
    <w:tmpl w:val="B89831D0"/>
    <w:lvl w:ilvl="0" w:tplc="E5987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5E0E9F"/>
    <w:multiLevelType w:val="multilevel"/>
    <w:tmpl w:val="33AEFCE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66006B72"/>
    <w:multiLevelType w:val="hybridMultilevel"/>
    <w:tmpl w:val="9AEE0244"/>
    <w:lvl w:ilvl="0" w:tplc="B4163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8"/>
  </w:num>
  <w:num w:numId="3">
    <w:abstractNumId w:val="12"/>
  </w:num>
  <w:num w:numId="4">
    <w:abstractNumId w:val="4"/>
  </w:num>
  <w:num w:numId="5">
    <w:abstractNumId w:val="15"/>
  </w:num>
  <w:num w:numId="6">
    <w:abstractNumId w:val="9"/>
  </w:num>
  <w:num w:numId="7">
    <w:abstractNumId w:val="13"/>
  </w:num>
  <w:num w:numId="8">
    <w:abstractNumId w:val="14"/>
  </w:num>
  <w:num w:numId="9">
    <w:abstractNumId w:val="7"/>
  </w:num>
  <w:num w:numId="10">
    <w:abstractNumId w:val="5"/>
  </w:num>
  <w:num w:numId="11">
    <w:abstractNumId w:val="10"/>
  </w:num>
  <w:num w:numId="12">
    <w:abstractNumId w:val="6"/>
  </w:num>
  <w:num w:numId="13">
    <w:abstractNumId w:val="0"/>
  </w:num>
  <w:num w:numId="14">
    <w:abstractNumId w:val="1"/>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76"/>
    <w:rsid w:val="000573C8"/>
    <w:rsid w:val="000625D3"/>
    <w:rsid w:val="00070F2D"/>
    <w:rsid w:val="000A4E5A"/>
    <w:rsid w:val="000A6292"/>
    <w:rsid w:val="000F537D"/>
    <w:rsid w:val="001A330D"/>
    <w:rsid w:val="001B7519"/>
    <w:rsid w:val="001F25D9"/>
    <w:rsid w:val="001F364E"/>
    <w:rsid w:val="00290F69"/>
    <w:rsid w:val="002B6C83"/>
    <w:rsid w:val="0032597C"/>
    <w:rsid w:val="003339F4"/>
    <w:rsid w:val="00364B58"/>
    <w:rsid w:val="0037699A"/>
    <w:rsid w:val="004849C4"/>
    <w:rsid w:val="00491C07"/>
    <w:rsid w:val="004B2167"/>
    <w:rsid w:val="004F6542"/>
    <w:rsid w:val="00506105"/>
    <w:rsid w:val="00563236"/>
    <w:rsid w:val="00565045"/>
    <w:rsid w:val="00571F5D"/>
    <w:rsid w:val="005B417D"/>
    <w:rsid w:val="005C4D15"/>
    <w:rsid w:val="005D3864"/>
    <w:rsid w:val="00640976"/>
    <w:rsid w:val="00735898"/>
    <w:rsid w:val="00781755"/>
    <w:rsid w:val="007B377F"/>
    <w:rsid w:val="007C34C1"/>
    <w:rsid w:val="00816F0C"/>
    <w:rsid w:val="008228A1"/>
    <w:rsid w:val="00871980"/>
    <w:rsid w:val="008921C0"/>
    <w:rsid w:val="0090241E"/>
    <w:rsid w:val="0096733A"/>
    <w:rsid w:val="009A18DE"/>
    <w:rsid w:val="00A62B79"/>
    <w:rsid w:val="00A95C85"/>
    <w:rsid w:val="00AD24F6"/>
    <w:rsid w:val="00B970E7"/>
    <w:rsid w:val="00BA2D7B"/>
    <w:rsid w:val="00BE0835"/>
    <w:rsid w:val="00C065C9"/>
    <w:rsid w:val="00C262BF"/>
    <w:rsid w:val="00C85B18"/>
    <w:rsid w:val="00CA3DEB"/>
    <w:rsid w:val="00D16856"/>
    <w:rsid w:val="00D34DA5"/>
    <w:rsid w:val="00D37599"/>
    <w:rsid w:val="00DB78C0"/>
    <w:rsid w:val="00E405C8"/>
    <w:rsid w:val="00E95872"/>
    <w:rsid w:val="00EA3EAC"/>
    <w:rsid w:val="00EC13DB"/>
    <w:rsid w:val="00EF4A79"/>
    <w:rsid w:val="00F047C8"/>
    <w:rsid w:val="00F8658E"/>
    <w:rsid w:val="00FA44C1"/>
    <w:rsid w:val="00FF4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4D623"/>
  <w15:docId w15:val="{F89E8C91-CE59-4D51-8787-C5410D5E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0F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0F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A44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B6C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259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5045"/>
    <w:pPr>
      <w:spacing w:before="480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650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90F69"/>
    <w:rPr>
      <w:b/>
      <w:bCs/>
      <w:kern w:val="44"/>
      <w:sz w:val="44"/>
      <w:szCs w:val="44"/>
    </w:rPr>
  </w:style>
  <w:style w:type="character" w:customStyle="1" w:styleId="20">
    <w:name w:val="标题 2 字符"/>
    <w:basedOn w:val="a0"/>
    <w:link w:val="2"/>
    <w:uiPriority w:val="9"/>
    <w:rsid w:val="00290F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A44C1"/>
    <w:rPr>
      <w:b/>
      <w:bCs/>
      <w:sz w:val="32"/>
      <w:szCs w:val="32"/>
    </w:rPr>
  </w:style>
  <w:style w:type="paragraph" w:styleId="a5">
    <w:name w:val="caption"/>
    <w:basedOn w:val="a"/>
    <w:next w:val="a"/>
    <w:uiPriority w:val="35"/>
    <w:unhideWhenUsed/>
    <w:qFormat/>
    <w:rsid w:val="00FA44C1"/>
    <w:rPr>
      <w:rFonts w:asciiTheme="majorHAnsi" w:eastAsia="黑体" w:hAnsiTheme="majorHAnsi" w:cstheme="majorBidi"/>
      <w:sz w:val="20"/>
      <w:szCs w:val="20"/>
    </w:rPr>
  </w:style>
  <w:style w:type="character" w:styleId="a6">
    <w:name w:val="Hyperlink"/>
    <w:basedOn w:val="a0"/>
    <w:uiPriority w:val="99"/>
    <w:unhideWhenUsed/>
    <w:rsid w:val="00816F0C"/>
    <w:rPr>
      <w:color w:val="0563C1" w:themeColor="hyperlink"/>
      <w:u w:val="single"/>
    </w:rPr>
  </w:style>
  <w:style w:type="character" w:styleId="a7">
    <w:name w:val="Unresolved Mention"/>
    <w:basedOn w:val="a0"/>
    <w:uiPriority w:val="99"/>
    <w:semiHidden/>
    <w:unhideWhenUsed/>
    <w:rsid w:val="00816F0C"/>
    <w:rPr>
      <w:color w:val="605E5C"/>
      <w:shd w:val="clear" w:color="auto" w:fill="E1DFDD"/>
    </w:rPr>
  </w:style>
  <w:style w:type="character" w:customStyle="1" w:styleId="40">
    <w:name w:val="标题 4 字符"/>
    <w:basedOn w:val="a0"/>
    <w:link w:val="4"/>
    <w:uiPriority w:val="9"/>
    <w:rsid w:val="002B6C83"/>
    <w:rPr>
      <w:rFonts w:asciiTheme="majorHAnsi" w:eastAsiaTheme="majorEastAsia" w:hAnsiTheme="majorHAnsi" w:cstheme="majorBidi"/>
      <w:b/>
      <w:bCs/>
      <w:sz w:val="28"/>
      <w:szCs w:val="28"/>
    </w:rPr>
  </w:style>
  <w:style w:type="paragraph" w:styleId="a8">
    <w:name w:val="List Paragraph"/>
    <w:basedOn w:val="a"/>
    <w:uiPriority w:val="34"/>
    <w:qFormat/>
    <w:rsid w:val="00DB78C0"/>
    <w:pPr>
      <w:ind w:firstLineChars="200" w:firstLine="420"/>
    </w:pPr>
  </w:style>
  <w:style w:type="paragraph" w:styleId="a9">
    <w:name w:val="header"/>
    <w:basedOn w:val="a"/>
    <w:link w:val="aa"/>
    <w:uiPriority w:val="99"/>
    <w:unhideWhenUsed/>
    <w:rsid w:val="00EC13D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C13DB"/>
    <w:rPr>
      <w:sz w:val="18"/>
      <w:szCs w:val="18"/>
    </w:rPr>
  </w:style>
  <w:style w:type="paragraph" w:styleId="ab">
    <w:name w:val="footer"/>
    <w:basedOn w:val="a"/>
    <w:link w:val="ac"/>
    <w:uiPriority w:val="99"/>
    <w:unhideWhenUsed/>
    <w:rsid w:val="00EC13DB"/>
    <w:pPr>
      <w:tabs>
        <w:tab w:val="center" w:pos="4153"/>
        <w:tab w:val="right" w:pos="8306"/>
      </w:tabs>
      <w:snapToGrid w:val="0"/>
      <w:jc w:val="left"/>
    </w:pPr>
    <w:rPr>
      <w:sz w:val="18"/>
      <w:szCs w:val="18"/>
    </w:rPr>
  </w:style>
  <w:style w:type="character" w:customStyle="1" w:styleId="ac">
    <w:name w:val="页脚 字符"/>
    <w:basedOn w:val="a0"/>
    <w:link w:val="ab"/>
    <w:uiPriority w:val="99"/>
    <w:rsid w:val="00EC13DB"/>
    <w:rPr>
      <w:sz w:val="18"/>
      <w:szCs w:val="18"/>
    </w:rPr>
  </w:style>
  <w:style w:type="paragraph" w:styleId="ad">
    <w:name w:val="Body Text"/>
    <w:basedOn w:val="a"/>
    <w:link w:val="ae"/>
    <w:rsid w:val="00871980"/>
    <w:pPr>
      <w:suppressAutoHyphens/>
      <w:spacing w:after="140" w:line="288" w:lineRule="auto"/>
    </w:pPr>
    <w:rPr>
      <w:rFonts w:ascii="Times New Roman" w:eastAsia="宋体" w:hAnsi="Times New Roman" w:cs="Times New Roman"/>
      <w:kern w:val="1"/>
      <w:szCs w:val="24"/>
    </w:rPr>
  </w:style>
  <w:style w:type="character" w:customStyle="1" w:styleId="ae">
    <w:name w:val="正文文本 字符"/>
    <w:basedOn w:val="a0"/>
    <w:link w:val="ad"/>
    <w:rsid w:val="00871980"/>
    <w:rPr>
      <w:rFonts w:ascii="Times New Roman" w:eastAsia="宋体" w:hAnsi="Times New Roman" w:cs="Times New Roman"/>
      <w:kern w:val="1"/>
      <w:szCs w:val="24"/>
    </w:rPr>
  </w:style>
  <w:style w:type="paragraph" w:customStyle="1" w:styleId="11">
    <w:name w:val="样式1"/>
    <w:basedOn w:val="a"/>
    <w:rsid w:val="00871980"/>
    <w:pPr>
      <w:spacing w:line="360" w:lineRule="auto"/>
    </w:pPr>
    <w:rPr>
      <w:rFonts w:ascii="Times New Roman" w:eastAsia="宋体" w:hAnsi="Times New Roman" w:cs="Times New Roman"/>
      <w:szCs w:val="24"/>
    </w:rPr>
  </w:style>
  <w:style w:type="paragraph" w:styleId="TOC">
    <w:name w:val="TOC Heading"/>
    <w:basedOn w:val="1"/>
    <w:next w:val="a"/>
    <w:uiPriority w:val="39"/>
    <w:unhideWhenUsed/>
    <w:qFormat/>
    <w:rsid w:val="003769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7699A"/>
  </w:style>
  <w:style w:type="paragraph" w:styleId="TOC2">
    <w:name w:val="toc 2"/>
    <w:basedOn w:val="a"/>
    <w:next w:val="a"/>
    <w:autoRedefine/>
    <w:uiPriority w:val="39"/>
    <w:unhideWhenUsed/>
    <w:rsid w:val="0037699A"/>
    <w:pPr>
      <w:ind w:leftChars="200" w:left="420"/>
    </w:pPr>
  </w:style>
  <w:style w:type="paragraph" w:styleId="TOC3">
    <w:name w:val="toc 3"/>
    <w:basedOn w:val="a"/>
    <w:next w:val="a"/>
    <w:autoRedefine/>
    <w:uiPriority w:val="39"/>
    <w:unhideWhenUsed/>
    <w:rsid w:val="0037699A"/>
    <w:pPr>
      <w:ind w:leftChars="400" w:left="840"/>
    </w:pPr>
  </w:style>
  <w:style w:type="character" w:customStyle="1" w:styleId="50">
    <w:name w:val="标题 5 字符"/>
    <w:basedOn w:val="a0"/>
    <w:link w:val="5"/>
    <w:uiPriority w:val="9"/>
    <w:rsid w:val="0032597C"/>
    <w:rPr>
      <w:b/>
      <w:bCs/>
      <w:sz w:val="28"/>
      <w:szCs w:val="28"/>
    </w:rPr>
  </w:style>
  <w:style w:type="paragraph" w:customStyle="1" w:styleId="af">
    <w:name w:val="内容"/>
    <w:basedOn w:val="a"/>
    <w:rsid w:val="00F8658E"/>
    <w:pPr>
      <w:suppressAutoHyphens/>
      <w:spacing w:line="288" w:lineRule="auto"/>
      <w:ind w:firstLine="200"/>
    </w:pPr>
    <w:rPr>
      <w:rFonts w:ascii="Times New Roman" w:eastAsia="宋体" w:hAnsi="Times New Roman" w:cs="Times New Roman"/>
      <w:kern w:val="1"/>
      <w:szCs w:val="24"/>
    </w:rPr>
  </w:style>
  <w:style w:type="paragraph" w:customStyle="1" w:styleId="af0">
    <w:name w:val="知识点"/>
    <w:basedOn w:val="a"/>
    <w:rsid w:val="00F8658E"/>
    <w:pPr>
      <w:suppressAutoHyphens/>
      <w:spacing w:line="312" w:lineRule="auto"/>
      <w:jc w:val="left"/>
    </w:pPr>
    <w:rPr>
      <w:rFonts w:ascii="黑体" w:eastAsia="黑体" w:hAnsi="黑体"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LUNAD3v/arealoa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1DE41-276F-4464-80DF-652E68952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28</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谢金宏</dc:creator>
  <cp:lastModifiedBy>谢金宏</cp:lastModifiedBy>
  <cp:revision>30</cp:revision>
  <cp:lastPrinted>2019-09-28T08:17:00Z</cp:lastPrinted>
  <dcterms:created xsi:type="dcterms:W3CDTF">2019-09-27T08:10:00Z</dcterms:created>
  <dcterms:modified xsi:type="dcterms:W3CDTF">2019-10-20T09:43:00Z</dcterms:modified>
</cp:coreProperties>
</file>